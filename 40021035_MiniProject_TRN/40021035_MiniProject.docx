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E624" w14:textId="12855BDD" w:rsidR="00E244B8" w:rsidRPr="00BC5294" w:rsidRDefault="00BC5294" w:rsidP="00BC5294">
      <w:r>
        <w:t>D</w:t>
      </w:r>
      <w:r w:rsidR="000D28B5" w:rsidRPr="000D28B5">
        <w:t>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3"/>
        <w:gridCol w:w="1462"/>
        <w:gridCol w:w="1449"/>
        <w:gridCol w:w="1445"/>
        <w:gridCol w:w="1445"/>
        <w:gridCol w:w="1842"/>
      </w:tblGrid>
      <w:tr w:rsidR="000D28B5" w:rsidRPr="000D28B5" w14:paraId="62B6B3B9" w14:textId="77777777" w:rsidTr="000D28B5">
        <w:tc>
          <w:tcPr>
            <w:tcW w:w="1502" w:type="dxa"/>
            <w:shd w:val="clear" w:color="auto" w:fill="0070C0"/>
          </w:tcPr>
          <w:p w14:paraId="58E7E857" w14:textId="77777777" w:rsidR="000D28B5" w:rsidRPr="000D28B5" w:rsidRDefault="000D28B5">
            <w:pPr>
              <w:rPr>
                <w:rFonts w:cs="Times New Roman"/>
                <w:color w:val="FFFFFF" w:themeColor="background1"/>
                <w:sz w:val="22"/>
              </w:rPr>
            </w:pPr>
            <w:r w:rsidRPr="000D28B5">
              <w:rPr>
                <w:rFonts w:cs="Times New Roman"/>
                <w:color w:val="FFFFFF" w:themeColor="background1"/>
                <w:sz w:val="22"/>
              </w:rPr>
              <w:t>Ver. Rel. No.</w:t>
            </w:r>
          </w:p>
        </w:tc>
        <w:tc>
          <w:tcPr>
            <w:tcW w:w="1502" w:type="dxa"/>
            <w:shd w:val="clear" w:color="auto" w:fill="0070C0"/>
          </w:tcPr>
          <w:p w14:paraId="53C935B5" w14:textId="77777777" w:rsidR="000D28B5" w:rsidRPr="000D28B5" w:rsidRDefault="000D28B5">
            <w:pPr>
              <w:rPr>
                <w:rFonts w:cs="Times New Roman"/>
                <w:color w:val="FFFFFF" w:themeColor="background1"/>
                <w:sz w:val="22"/>
              </w:rPr>
            </w:pPr>
            <w:r w:rsidRPr="000D28B5">
              <w:rPr>
                <w:rFonts w:cs="Times New Roman"/>
                <w:color w:val="FFFFFF" w:themeColor="background1"/>
                <w:sz w:val="22"/>
              </w:rPr>
              <w:t>Release Date</w:t>
            </w:r>
          </w:p>
        </w:tc>
        <w:tc>
          <w:tcPr>
            <w:tcW w:w="1503" w:type="dxa"/>
            <w:shd w:val="clear" w:color="auto" w:fill="0070C0"/>
          </w:tcPr>
          <w:p w14:paraId="691E545E" w14:textId="77777777" w:rsidR="000D28B5" w:rsidRPr="000D28B5" w:rsidRDefault="000D28B5">
            <w:pPr>
              <w:rPr>
                <w:rFonts w:cs="Times New Roman"/>
                <w:color w:val="FFFFFF" w:themeColor="background1"/>
                <w:sz w:val="22"/>
              </w:rPr>
            </w:pPr>
            <w:r w:rsidRPr="000D28B5">
              <w:rPr>
                <w:rFonts w:cs="Times New Roman"/>
                <w:color w:val="FFFFFF" w:themeColor="background1"/>
                <w:sz w:val="22"/>
              </w:rPr>
              <w:t>Prepared By</w:t>
            </w:r>
          </w:p>
        </w:tc>
        <w:tc>
          <w:tcPr>
            <w:tcW w:w="1503" w:type="dxa"/>
            <w:shd w:val="clear" w:color="auto" w:fill="0070C0"/>
          </w:tcPr>
          <w:p w14:paraId="4B977E67" w14:textId="77777777" w:rsidR="000D28B5" w:rsidRPr="000D28B5" w:rsidRDefault="000D28B5">
            <w:pPr>
              <w:rPr>
                <w:rFonts w:cs="Times New Roman"/>
                <w:color w:val="FFFFFF" w:themeColor="background1"/>
                <w:sz w:val="22"/>
              </w:rPr>
            </w:pPr>
            <w:r w:rsidRPr="000D28B5">
              <w:rPr>
                <w:rFonts w:cs="Times New Roman"/>
                <w:color w:val="FFFFFF" w:themeColor="background1"/>
                <w:sz w:val="22"/>
              </w:rPr>
              <w:t>Reviewed By</w:t>
            </w:r>
          </w:p>
        </w:tc>
        <w:tc>
          <w:tcPr>
            <w:tcW w:w="1503" w:type="dxa"/>
            <w:shd w:val="clear" w:color="auto" w:fill="0070C0"/>
          </w:tcPr>
          <w:p w14:paraId="0DD9109C" w14:textId="77777777" w:rsidR="000D28B5" w:rsidRPr="000D28B5" w:rsidRDefault="000D28B5">
            <w:pPr>
              <w:rPr>
                <w:rFonts w:cs="Times New Roman"/>
                <w:color w:val="FFFFFF" w:themeColor="background1"/>
                <w:sz w:val="22"/>
              </w:rPr>
            </w:pPr>
            <w:r w:rsidRPr="000D28B5">
              <w:rPr>
                <w:rFonts w:cs="Times New Roman"/>
                <w:color w:val="FFFFFF" w:themeColor="background1"/>
                <w:sz w:val="22"/>
              </w:rPr>
              <w:t>To Be Approved</w:t>
            </w:r>
          </w:p>
        </w:tc>
        <w:tc>
          <w:tcPr>
            <w:tcW w:w="1503" w:type="dxa"/>
            <w:shd w:val="clear" w:color="auto" w:fill="0070C0"/>
          </w:tcPr>
          <w:p w14:paraId="5B5EE652" w14:textId="77777777" w:rsidR="000D28B5" w:rsidRPr="000D28B5" w:rsidRDefault="000D28B5">
            <w:pPr>
              <w:rPr>
                <w:rFonts w:cs="Times New Roman"/>
                <w:color w:val="FFFFFF" w:themeColor="background1"/>
                <w:sz w:val="22"/>
              </w:rPr>
            </w:pPr>
            <w:r w:rsidRPr="000D28B5">
              <w:rPr>
                <w:rFonts w:cs="Times New Roman"/>
                <w:color w:val="FFFFFF" w:themeColor="background1"/>
                <w:sz w:val="22"/>
              </w:rPr>
              <w:t>Remarks/Revision Details</w:t>
            </w:r>
          </w:p>
        </w:tc>
      </w:tr>
      <w:tr w:rsidR="000D28B5" w:rsidRPr="000D28B5" w14:paraId="12F554E4" w14:textId="77777777" w:rsidTr="000D28B5">
        <w:tc>
          <w:tcPr>
            <w:tcW w:w="1502" w:type="dxa"/>
          </w:tcPr>
          <w:p w14:paraId="1619BB8B" w14:textId="77777777" w:rsidR="000D28B5" w:rsidRPr="000D28B5" w:rsidRDefault="000D28B5">
            <w:pPr>
              <w:rPr>
                <w:rFonts w:cs="Times New Roman"/>
                <w:sz w:val="22"/>
              </w:rPr>
            </w:pPr>
            <w:r w:rsidRPr="000D28B5">
              <w:rPr>
                <w:rFonts w:cs="Times New Roman"/>
                <w:sz w:val="22"/>
              </w:rPr>
              <w:t>1.0</w:t>
            </w:r>
          </w:p>
        </w:tc>
        <w:tc>
          <w:tcPr>
            <w:tcW w:w="1502" w:type="dxa"/>
          </w:tcPr>
          <w:p w14:paraId="743C7638" w14:textId="77777777" w:rsidR="000D28B5" w:rsidRPr="000D28B5" w:rsidRDefault="000D28B5">
            <w:pPr>
              <w:rPr>
                <w:rFonts w:cs="Times New Roman"/>
                <w:sz w:val="22"/>
              </w:rPr>
            </w:pPr>
            <w:r w:rsidRPr="000D28B5">
              <w:rPr>
                <w:rFonts w:cs="Times New Roman"/>
                <w:sz w:val="22"/>
              </w:rPr>
              <w:t>16/02/2022</w:t>
            </w:r>
          </w:p>
        </w:tc>
        <w:tc>
          <w:tcPr>
            <w:tcW w:w="1503" w:type="dxa"/>
          </w:tcPr>
          <w:p w14:paraId="7BB8F52C" w14:textId="77777777" w:rsidR="000D28B5" w:rsidRDefault="005F2BAD">
            <w:pPr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Yarasani</w:t>
            </w:r>
            <w:proofErr w:type="spellEnd"/>
            <w:r>
              <w:rPr>
                <w:rFonts w:cs="Times New Roman"/>
                <w:sz w:val="22"/>
              </w:rPr>
              <w:t xml:space="preserve"> Vedavathi</w:t>
            </w:r>
          </w:p>
          <w:p w14:paraId="0F2AA879" w14:textId="1F59AA6C" w:rsidR="005F2BAD" w:rsidRPr="000D28B5" w:rsidRDefault="005F2BAD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40021035</w:t>
            </w:r>
          </w:p>
        </w:tc>
        <w:tc>
          <w:tcPr>
            <w:tcW w:w="1503" w:type="dxa"/>
          </w:tcPr>
          <w:p w14:paraId="728DF46F" w14:textId="77777777" w:rsidR="000D28B5" w:rsidRPr="000D28B5" w:rsidRDefault="000D28B5">
            <w:pPr>
              <w:rPr>
                <w:rFonts w:cs="Times New Roman"/>
                <w:sz w:val="22"/>
              </w:rPr>
            </w:pPr>
          </w:p>
        </w:tc>
        <w:tc>
          <w:tcPr>
            <w:tcW w:w="1503" w:type="dxa"/>
          </w:tcPr>
          <w:p w14:paraId="4AE7354B" w14:textId="77777777" w:rsidR="000D28B5" w:rsidRPr="000D28B5" w:rsidRDefault="000D28B5">
            <w:pPr>
              <w:rPr>
                <w:rFonts w:cs="Times New Roman"/>
                <w:sz w:val="22"/>
              </w:rPr>
            </w:pPr>
          </w:p>
        </w:tc>
        <w:tc>
          <w:tcPr>
            <w:tcW w:w="1503" w:type="dxa"/>
          </w:tcPr>
          <w:p w14:paraId="22F45889" w14:textId="77777777" w:rsidR="000D28B5" w:rsidRPr="000D28B5" w:rsidRDefault="000D28B5">
            <w:pPr>
              <w:rPr>
                <w:rFonts w:cs="Times New Roman"/>
                <w:sz w:val="22"/>
              </w:rPr>
            </w:pPr>
          </w:p>
        </w:tc>
      </w:tr>
    </w:tbl>
    <w:p w14:paraId="68C66F7D" w14:textId="77777777" w:rsidR="000D28B5" w:rsidRPr="000D28B5" w:rsidRDefault="000D28B5">
      <w:pPr>
        <w:rPr>
          <w:rFonts w:cs="Times New Roman"/>
          <w:sz w:val="22"/>
        </w:rPr>
      </w:pPr>
    </w:p>
    <w:p w14:paraId="1FB00540" w14:textId="77777777" w:rsidR="000D28B5" w:rsidRDefault="000D28B5"/>
    <w:p w14:paraId="3EC61EE0" w14:textId="77777777" w:rsidR="00FD1B76" w:rsidRDefault="00FD1B76"/>
    <w:p w14:paraId="519B3ACF" w14:textId="77777777" w:rsidR="00FD1B76" w:rsidRDefault="00FD1B76"/>
    <w:p w14:paraId="4B2C0352" w14:textId="77777777" w:rsidR="00FD1B76" w:rsidRDefault="00FD1B76"/>
    <w:p w14:paraId="72883EBF" w14:textId="77777777" w:rsidR="00FD1B76" w:rsidRDefault="00FD1B76"/>
    <w:p w14:paraId="6FDC1D0B" w14:textId="77777777" w:rsidR="00FD1B76" w:rsidRDefault="00FD1B76"/>
    <w:p w14:paraId="6A533258" w14:textId="77777777" w:rsidR="00FD1B76" w:rsidRDefault="00FD1B76"/>
    <w:p w14:paraId="14BF43D8" w14:textId="77777777" w:rsidR="00FD1B76" w:rsidRDefault="00FD1B76"/>
    <w:p w14:paraId="089A8233" w14:textId="77777777" w:rsidR="00FD1B76" w:rsidRDefault="00FD1B76"/>
    <w:p w14:paraId="2A819201" w14:textId="77777777" w:rsidR="00FD1B76" w:rsidRDefault="00FD1B76"/>
    <w:p w14:paraId="47CB0209" w14:textId="77777777" w:rsidR="00FD1B76" w:rsidRDefault="00FD1B76"/>
    <w:p w14:paraId="5219ECA9" w14:textId="77777777" w:rsidR="00FD1B76" w:rsidRDefault="00FD1B76"/>
    <w:p w14:paraId="4798DD9F" w14:textId="77777777" w:rsidR="00FD1B76" w:rsidRDefault="00FD1B76"/>
    <w:p w14:paraId="4E7AE883" w14:textId="77777777" w:rsidR="00FD1B76" w:rsidRDefault="00FD1B76"/>
    <w:p w14:paraId="5C36DBEE" w14:textId="77777777" w:rsidR="00FD1B76" w:rsidRDefault="00FD1B76"/>
    <w:p w14:paraId="3FA01A58" w14:textId="77777777" w:rsidR="00FD1B76" w:rsidRDefault="00FD1B76"/>
    <w:p w14:paraId="7C1F767C" w14:textId="77777777" w:rsidR="00FD1B76" w:rsidRDefault="00FD1B76"/>
    <w:p w14:paraId="5E116F0D" w14:textId="77777777" w:rsidR="00FD1B76" w:rsidRDefault="00FD1B76"/>
    <w:p w14:paraId="5DDE373D" w14:textId="77777777" w:rsidR="00FD1B76" w:rsidRDefault="00FD1B76"/>
    <w:p w14:paraId="30FA001E" w14:textId="77777777" w:rsidR="00FD1B76" w:rsidRDefault="00FD1B76"/>
    <w:p w14:paraId="01E35A64" w14:textId="77777777" w:rsidR="00FD1B76" w:rsidRDefault="00FD1B76"/>
    <w:p w14:paraId="0A0F597E" w14:textId="77777777" w:rsidR="00FD1B76" w:rsidRDefault="00FD1B76"/>
    <w:p w14:paraId="09E8DBDE" w14:textId="77777777" w:rsidR="00FD1B76" w:rsidRDefault="00FD1B76"/>
    <w:p w14:paraId="45479ABF" w14:textId="77777777" w:rsidR="00FD1B76" w:rsidRDefault="00FD1B76"/>
    <w:p w14:paraId="67086A6D" w14:textId="77777777" w:rsidR="00FD1B76" w:rsidRDefault="00FD1B76"/>
    <w:p w14:paraId="48E7D720" w14:textId="77777777" w:rsidR="00FD1B76" w:rsidRDefault="00FD1B76"/>
    <w:sdt>
      <w:sdtPr>
        <w:rPr>
          <w:rFonts w:cstheme="minorBidi"/>
          <w:b w:val="0"/>
          <w:sz w:val="24"/>
          <w:u w:val="single"/>
          <w:lang w:val="en-IN"/>
        </w:rPr>
        <w:id w:val="-1632931273"/>
        <w:docPartObj>
          <w:docPartGallery w:val="Table of Contents"/>
          <w:docPartUnique/>
        </w:docPartObj>
      </w:sdtPr>
      <w:sdtEndPr>
        <w:rPr>
          <w:rFonts w:eastAsiaTheme="minorEastAsia" w:cs="Times New Roman"/>
          <w:bCs/>
          <w:noProof/>
          <w:sz w:val="22"/>
          <w:u w:val="none"/>
          <w:lang w:val="en-US"/>
        </w:rPr>
      </w:sdtEndPr>
      <w:sdtContent>
        <w:p w14:paraId="0134C650" w14:textId="77777777" w:rsidR="00847650" w:rsidRPr="00484C13" w:rsidRDefault="00847650" w:rsidP="007A2D01">
          <w:pPr>
            <w:pStyle w:val="TOCHeading"/>
            <w:rPr>
              <w:u w:val="single"/>
            </w:rPr>
          </w:pPr>
          <w:r w:rsidRPr="00484C13">
            <w:rPr>
              <w:u w:val="single"/>
            </w:rPr>
            <w:t>Contents</w:t>
          </w:r>
        </w:p>
        <w:p w14:paraId="60A89CD0" w14:textId="328FFA8C" w:rsidR="00695319" w:rsidRPr="00ED076D" w:rsidRDefault="00847650">
          <w:pPr>
            <w:pStyle w:val="TOC1"/>
            <w:tabs>
              <w:tab w:val="right" w:leader="dot" w:pos="9016"/>
            </w:tabs>
            <w:rPr>
              <w:rFonts w:eastAsiaTheme="minorEastAsia" w:cs="Times New Roman"/>
              <w:noProof/>
              <w:sz w:val="22"/>
              <w:lang w:eastAsia="en-IN"/>
            </w:rPr>
          </w:pPr>
          <w:r w:rsidRPr="00ED076D">
            <w:rPr>
              <w:rFonts w:cs="Times New Roman"/>
            </w:rPr>
            <w:fldChar w:fldCharType="begin"/>
          </w:r>
          <w:r w:rsidRPr="00ED076D">
            <w:rPr>
              <w:rFonts w:cs="Times New Roman"/>
            </w:rPr>
            <w:instrText xml:space="preserve"> TOC \o "1-3" \h \z \u </w:instrText>
          </w:r>
          <w:r w:rsidRPr="00ED076D">
            <w:rPr>
              <w:rFonts w:cs="Times New Roman"/>
            </w:rPr>
            <w:fldChar w:fldCharType="separate"/>
          </w:r>
          <w:hyperlink w:anchor="_Toc95931104" w:history="1">
            <w:r w:rsidR="00695319" w:rsidRPr="00ED076D">
              <w:rPr>
                <w:rStyle w:val="Hyperlink"/>
                <w:rFonts w:cs="Times New Roman"/>
                <w:noProof/>
              </w:rPr>
              <w:t xml:space="preserve">Miniproject – 1: </w:t>
            </w:r>
            <w:r w:rsidR="006047A5">
              <w:rPr>
                <w:rStyle w:val="Hyperlink"/>
                <w:rFonts w:cs="Times New Roman"/>
                <w:noProof/>
              </w:rPr>
              <w:t>Pacman Game</w:t>
            </w:r>
            <w:r w:rsidR="00695319" w:rsidRPr="00ED076D">
              <w:rPr>
                <w:rStyle w:val="Hyperlink"/>
                <w:rFonts w:cs="Times New Roman"/>
                <w:noProof/>
              </w:rPr>
              <w:t xml:space="preserve"> [Individual]</w:t>
            </w:r>
            <w:r w:rsidR="00695319" w:rsidRPr="00ED076D">
              <w:rPr>
                <w:rFonts w:cs="Times New Roman"/>
                <w:noProof/>
                <w:webHidden/>
              </w:rPr>
              <w:tab/>
            </w:r>
            <w:r w:rsidR="00695319" w:rsidRPr="00ED076D">
              <w:rPr>
                <w:rFonts w:cs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cs="Times New Roman"/>
                <w:noProof/>
                <w:webHidden/>
              </w:rPr>
              <w:instrText xml:space="preserve"> PAGEREF _Toc95931104 \h </w:instrText>
            </w:r>
            <w:r w:rsidR="00695319" w:rsidRPr="00ED076D">
              <w:rPr>
                <w:rFonts w:cs="Times New Roman"/>
                <w:noProof/>
                <w:webHidden/>
              </w:rPr>
            </w:r>
            <w:r w:rsidR="00695319" w:rsidRPr="00ED076D">
              <w:rPr>
                <w:rFonts w:cs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cs="Times New Roman"/>
                <w:noProof/>
                <w:webHidden/>
              </w:rPr>
              <w:t>5</w:t>
            </w:r>
            <w:r w:rsidR="00695319" w:rsidRPr="00ED07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94C8C8" w14:textId="77777777" w:rsidR="00695319" w:rsidRPr="00ED076D" w:rsidRDefault="0066585D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lang w:val="en-IN" w:eastAsia="en-IN"/>
            </w:rPr>
          </w:pPr>
          <w:hyperlink w:anchor="_Toc95931105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Modules: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_Toc95931105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5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9E77134" w14:textId="77777777" w:rsidR="00695319" w:rsidRPr="00ED076D" w:rsidRDefault="0066585D" w:rsidP="008C0889">
          <w:pPr>
            <w:pStyle w:val="TOC3"/>
            <w:ind w:left="0"/>
            <w:rPr>
              <w:lang w:val="en-IN" w:eastAsia="en-IN"/>
            </w:rPr>
          </w:pPr>
          <w:hyperlink w:anchor="_Toc95931106" w:history="1">
            <w:r w:rsidR="00695319" w:rsidRPr="00ED076D">
              <w:rPr>
                <w:rStyle w:val="Hyperlink"/>
              </w:rPr>
              <w:t>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_Toc95931106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5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4EEEBBD8" w14:textId="77777777" w:rsidR="00695319" w:rsidRPr="00ED076D" w:rsidRDefault="0066585D" w:rsidP="008C0889">
          <w:pPr>
            <w:pStyle w:val="TOC3"/>
            <w:rPr>
              <w:lang w:val="en-IN" w:eastAsia="en-IN"/>
            </w:rPr>
          </w:pPr>
          <w:hyperlink w:anchor="_Toc95931107" w:history="1">
            <w:r w:rsidR="00695319" w:rsidRPr="00ED076D">
              <w:rPr>
                <w:rStyle w:val="Hyperlink"/>
              </w:rPr>
              <w:t>High Level 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_Toc95931107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6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37A93326" w14:textId="77777777" w:rsidR="00695319" w:rsidRPr="00ED076D" w:rsidRDefault="0066585D" w:rsidP="008C0889">
          <w:pPr>
            <w:pStyle w:val="TOC3"/>
            <w:rPr>
              <w:lang w:val="en-IN" w:eastAsia="en-IN"/>
            </w:rPr>
          </w:pPr>
          <w:hyperlink w:anchor="_Toc95931108" w:history="1">
            <w:r w:rsidR="00695319" w:rsidRPr="00ED076D">
              <w:rPr>
                <w:rStyle w:val="Hyperlink"/>
              </w:rPr>
              <w:t>Low Level 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_Toc95931108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6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711BFEEF" w14:textId="77777777" w:rsidR="00695319" w:rsidRPr="00ED076D" w:rsidRDefault="0066585D" w:rsidP="008C0889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09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Design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_Toc95931109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7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A1017A0" w14:textId="77777777" w:rsidR="00695319" w:rsidRPr="00ED076D" w:rsidRDefault="0066585D" w:rsidP="008C0889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10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Test Plan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_Toc95931110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8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673842" w14:textId="77777777" w:rsidR="00695319" w:rsidRPr="008C0889" w:rsidRDefault="0066585D" w:rsidP="008C0889">
          <w:pPr>
            <w:pStyle w:val="TOC3"/>
            <w:rPr>
              <w:lang w:val="en-IN" w:eastAsia="en-IN"/>
            </w:rPr>
          </w:pPr>
          <w:hyperlink w:anchor="_Toc95931111" w:history="1">
            <w:r w:rsidR="00695319" w:rsidRPr="008C0889">
              <w:rPr>
                <w:rStyle w:val="Hyperlink"/>
              </w:rPr>
              <w:t>High Level Test Plan</w:t>
            </w:r>
            <w:r w:rsidR="00695319" w:rsidRPr="008C0889">
              <w:rPr>
                <w:webHidden/>
              </w:rPr>
              <w:tab/>
            </w:r>
            <w:r w:rsidR="00695319" w:rsidRPr="008C0889">
              <w:rPr>
                <w:webHidden/>
              </w:rPr>
              <w:fldChar w:fldCharType="begin"/>
            </w:r>
            <w:r w:rsidR="00695319" w:rsidRPr="008C0889">
              <w:rPr>
                <w:webHidden/>
              </w:rPr>
              <w:instrText xml:space="preserve"> PAGEREF _Toc95931111 \h </w:instrText>
            </w:r>
            <w:r w:rsidR="00695319" w:rsidRPr="008C0889">
              <w:rPr>
                <w:webHidden/>
              </w:rPr>
            </w:r>
            <w:r w:rsidR="00695319" w:rsidRPr="008C0889">
              <w:rPr>
                <w:webHidden/>
              </w:rPr>
              <w:fldChar w:fldCharType="separate"/>
            </w:r>
            <w:r w:rsidR="00695319" w:rsidRPr="008C0889">
              <w:rPr>
                <w:webHidden/>
              </w:rPr>
              <w:t>8</w:t>
            </w:r>
            <w:r w:rsidR="00695319" w:rsidRPr="008C0889">
              <w:rPr>
                <w:webHidden/>
              </w:rPr>
              <w:fldChar w:fldCharType="end"/>
            </w:r>
          </w:hyperlink>
        </w:p>
        <w:p w14:paraId="2DE1D9D1" w14:textId="2542EE0D" w:rsidR="00695319" w:rsidRDefault="0066585D" w:rsidP="008C0889">
          <w:pPr>
            <w:pStyle w:val="TOC3"/>
          </w:pPr>
          <w:hyperlink w:anchor="_Toc95931112" w:history="1">
            <w:r w:rsidR="00695319" w:rsidRPr="00ED076D">
              <w:rPr>
                <w:rStyle w:val="Hyperlink"/>
              </w:rPr>
              <w:t>Low Level Test Plan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_Toc95931112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9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0E7C0F27" w14:textId="77777777" w:rsidR="008C0889" w:rsidRDefault="00BC5294" w:rsidP="006047A5">
          <w:pPr>
            <w:rPr>
              <w:sz w:val="22"/>
              <w:lang w:val="en-US"/>
            </w:rPr>
          </w:pPr>
          <w:r w:rsidRPr="008C0889">
            <w:rPr>
              <w:rFonts w:cs="Times New Roman"/>
              <w:szCs w:val="24"/>
              <w:lang w:val="en-US"/>
            </w:rPr>
            <w:t>Implementation and Summer</w:t>
          </w:r>
          <w:r w:rsidRPr="00484C13">
            <w:rPr>
              <w:sz w:val="22"/>
              <w:lang w:val="en-US"/>
            </w:rPr>
            <w:t>y</w:t>
          </w:r>
        </w:p>
        <w:p w14:paraId="5A9CBEFD" w14:textId="77777777" w:rsidR="008C0889" w:rsidRDefault="008C0889" w:rsidP="006047A5">
          <w:pPr>
            <w:rPr>
              <w:lang w:val="en-US"/>
            </w:rPr>
          </w:pPr>
          <w:r>
            <w:rPr>
              <w:lang w:val="en-US"/>
            </w:rPr>
            <w:t>Summary</w:t>
          </w:r>
        </w:p>
        <w:p w14:paraId="7FC65B5C" w14:textId="2EF5C23B" w:rsidR="006047A5" w:rsidRPr="008C0889" w:rsidRDefault="008C0889" w:rsidP="006047A5">
          <w:pPr>
            <w:rPr>
              <w:sz w:val="22"/>
              <w:lang w:val="en-US"/>
            </w:rPr>
          </w:pPr>
          <w:r>
            <w:rPr>
              <w:lang w:val="en-US"/>
            </w:rPr>
            <w:t>Git Inspector Summary</w:t>
          </w:r>
          <w:r w:rsidR="006047A5">
            <w:rPr>
              <w:lang w:val="en-US"/>
            </w:rPr>
            <w:t xml:space="preserve">   </w:t>
          </w:r>
        </w:p>
        <w:p w14:paraId="4C6DFF91" w14:textId="57B89ED3" w:rsidR="00695319" w:rsidRPr="00ED076D" w:rsidRDefault="0066585D">
          <w:pPr>
            <w:pStyle w:val="TOC1"/>
            <w:tabs>
              <w:tab w:val="right" w:leader="dot" w:pos="9016"/>
            </w:tabs>
            <w:rPr>
              <w:rFonts w:eastAsiaTheme="minorEastAsia" w:cs="Times New Roman"/>
              <w:noProof/>
              <w:sz w:val="22"/>
              <w:lang w:eastAsia="en-IN"/>
            </w:rPr>
          </w:pPr>
          <w:hyperlink w:anchor="_Toc95931118" w:history="1">
            <w:r w:rsidR="00695319" w:rsidRPr="00ED076D">
              <w:rPr>
                <w:rStyle w:val="Hyperlink"/>
                <w:rFonts w:cs="Times New Roman"/>
                <w:noProof/>
              </w:rPr>
              <w:t xml:space="preserve">Miniproject 2 – </w:t>
            </w:r>
            <w:r w:rsidR="00402D0D">
              <w:rPr>
                <w:rStyle w:val="Hyperlink"/>
                <w:rFonts w:cs="Times New Roman"/>
                <w:noProof/>
              </w:rPr>
              <w:t>Virtual Costume Adivisor</w:t>
            </w:r>
            <w:r w:rsidR="00695319" w:rsidRPr="00ED076D">
              <w:rPr>
                <w:rStyle w:val="Hyperlink"/>
                <w:rFonts w:cs="Times New Roman"/>
                <w:noProof/>
              </w:rPr>
              <w:t xml:space="preserve"> [</w:t>
            </w:r>
            <w:r w:rsidR="00402D0D">
              <w:rPr>
                <w:rStyle w:val="Hyperlink"/>
                <w:rFonts w:cs="Times New Roman"/>
                <w:noProof/>
              </w:rPr>
              <w:t>Team</w:t>
            </w:r>
            <w:r w:rsidR="00695319" w:rsidRPr="00ED076D">
              <w:rPr>
                <w:rStyle w:val="Hyperlink"/>
                <w:rFonts w:cs="Times New Roman"/>
                <w:noProof/>
              </w:rPr>
              <w:t>]</w:t>
            </w:r>
            <w:r w:rsidR="00695319" w:rsidRPr="00ED076D">
              <w:rPr>
                <w:rFonts w:cs="Times New Roman"/>
                <w:noProof/>
                <w:webHidden/>
              </w:rPr>
              <w:tab/>
            </w:r>
            <w:r w:rsidR="00695319" w:rsidRPr="00ED076D">
              <w:rPr>
                <w:rFonts w:cs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cs="Times New Roman"/>
                <w:noProof/>
                <w:webHidden/>
              </w:rPr>
              <w:instrText xml:space="preserve"> PAGEREF _Toc95931118 \h </w:instrText>
            </w:r>
            <w:r w:rsidR="00695319" w:rsidRPr="00ED076D">
              <w:rPr>
                <w:rFonts w:cs="Times New Roman"/>
                <w:noProof/>
                <w:webHidden/>
              </w:rPr>
            </w:r>
            <w:r w:rsidR="00695319" w:rsidRPr="00ED076D">
              <w:rPr>
                <w:rFonts w:cs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cs="Times New Roman"/>
                <w:noProof/>
                <w:webHidden/>
              </w:rPr>
              <w:t>11</w:t>
            </w:r>
            <w:r w:rsidR="00695319" w:rsidRPr="00ED07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2F232F2" w14:textId="2F7E4D97" w:rsidR="00695319" w:rsidRPr="00ED076D" w:rsidRDefault="0066585D" w:rsidP="008C0889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19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Modules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_Toc95931119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11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0993C84" w14:textId="77777777" w:rsidR="00695319" w:rsidRPr="00ED076D" w:rsidRDefault="0066585D" w:rsidP="008C0889">
          <w:pPr>
            <w:pStyle w:val="TOC3"/>
            <w:rPr>
              <w:lang w:val="en-IN" w:eastAsia="en-IN"/>
            </w:rPr>
          </w:pPr>
          <w:hyperlink w:anchor="_Toc95931120" w:history="1">
            <w:r w:rsidR="00695319" w:rsidRPr="00ED076D">
              <w:rPr>
                <w:rStyle w:val="Hyperlink"/>
              </w:rPr>
              <w:t>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_Toc95931120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11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61B35C2F" w14:textId="77777777" w:rsidR="00695319" w:rsidRPr="00ED076D" w:rsidRDefault="0066585D" w:rsidP="008C0889">
          <w:pPr>
            <w:pStyle w:val="TOC3"/>
            <w:rPr>
              <w:lang w:val="en-IN" w:eastAsia="en-IN"/>
            </w:rPr>
          </w:pPr>
          <w:hyperlink w:anchor="_Toc95931121" w:history="1">
            <w:r w:rsidR="00695319" w:rsidRPr="00ED076D">
              <w:rPr>
                <w:rStyle w:val="Hyperlink"/>
              </w:rPr>
              <w:t>High Level 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_Toc95931121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11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38E454CF" w14:textId="77777777" w:rsidR="00695319" w:rsidRPr="00ED076D" w:rsidRDefault="0066585D" w:rsidP="008C0889">
          <w:pPr>
            <w:pStyle w:val="TOC3"/>
            <w:rPr>
              <w:lang w:val="en-IN" w:eastAsia="en-IN"/>
            </w:rPr>
          </w:pPr>
          <w:hyperlink w:anchor="_Toc95931122" w:history="1">
            <w:r w:rsidR="00695319" w:rsidRPr="00ED076D">
              <w:rPr>
                <w:rStyle w:val="Hyperlink"/>
              </w:rPr>
              <w:t>Low Level 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_Toc95931122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12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2A966BF5" w14:textId="77777777" w:rsidR="00695319" w:rsidRPr="00ED076D" w:rsidRDefault="0066585D" w:rsidP="008C0889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23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Design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_Toc95931123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12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7B858EA" w14:textId="77777777" w:rsidR="00695319" w:rsidRPr="00ED076D" w:rsidRDefault="0066585D" w:rsidP="008C0889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24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Test Plan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_Toc95931124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14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637EAB7" w14:textId="77777777" w:rsidR="00695319" w:rsidRPr="00ED076D" w:rsidRDefault="0066585D" w:rsidP="008C0889">
          <w:pPr>
            <w:pStyle w:val="TOC3"/>
            <w:ind w:left="0"/>
            <w:rPr>
              <w:lang w:val="en-IN" w:eastAsia="en-IN"/>
            </w:rPr>
          </w:pPr>
          <w:hyperlink w:anchor="_Toc95931125" w:history="1">
            <w:r w:rsidR="00695319" w:rsidRPr="00ED076D">
              <w:rPr>
                <w:rStyle w:val="Hyperlink"/>
              </w:rPr>
              <w:t>High Level Test Plan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_Toc95931125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14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4A3442ED" w14:textId="77777777" w:rsidR="00695319" w:rsidRPr="00ED076D" w:rsidRDefault="0066585D" w:rsidP="008C0889">
          <w:pPr>
            <w:pStyle w:val="TOC3"/>
            <w:ind w:left="0"/>
            <w:rPr>
              <w:lang w:val="en-IN" w:eastAsia="en-IN"/>
            </w:rPr>
          </w:pPr>
          <w:hyperlink w:anchor="_Toc95931126" w:history="1">
            <w:r w:rsidR="00695319" w:rsidRPr="00ED076D">
              <w:rPr>
                <w:rStyle w:val="Hyperlink"/>
              </w:rPr>
              <w:t>Low Level Test Plan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_Toc95931126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15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51F84CC6" w14:textId="77777777" w:rsidR="00695319" w:rsidRPr="00ED076D" w:rsidRDefault="0066585D" w:rsidP="008C0889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27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Implementation and Summary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_Toc95931127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15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DA61721" w14:textId="77777777" w:rsidR="00695319" w:rsidRPr="00ED076D" w:rsidRDefault="0066585D" w:rsidP="008C0889">
          <w:pPr>
            <w:pStyle w:val="TOC3"/>
            <w:ind w:left="0"/>
            <w:rPr>
              <w:lang w:val="en-IN" w:eastAsia="en-IN"/>
            </w:rPr>
          </w:pPr>
          <w:hyperlink w:anchor="_Toc95931128" w:history="1">
            <w:r w:rsidR="00695319" w:rsidRPr="00ED076D">
              <w:rPr>
                <w:rStyle w:val="Hyperlink"/>
              </w:rPr>
              <w:t>Git Link: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_Toc95931128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15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441FC513" w14:textId="6C1B0650" w:rsidR="00695319" w:rsidRPr="00ED076D" w:rsidRDefault="0066585D">
          <w:pPr>
            <w:pStyle w:val="TOC1"/>
            <w:tabs>
              <w:tab w:val="right" w:leader="dot" w:pos="9016"/>
            </w:tabs>
            <w:rPr>
              <w:rFonts w:eastAsiaTheme="minorEastAsia" w:cs="Times New Roman"/>
              <w:noProof/>
              <w:sz w:val="22"/>
              <w:lang w:eastAsia="en-IN"/>
            </w:rPr>
          </w:pPr>
          <w:hyperlink w:anchor="_Toc95931130" w:history="1">
            <w:r w:rsidR="00695319" w:rsidRPr="00ED076D">
              <w:rPr>
                <w:rStyle w:val="Hyperlink"/>
                <w:rFonts w:cs="Times New Roman"/>
                <w:noProof/>
              </w:rPr>
              <w:t>Miniproject 3 –</w:t>
            </w:r>
            <w:r w:rsidR="008C0889">
              <w:rPr>
                <w:rStyle w:val="Hyperlink"/>
                <w:rFonts w:cs="Times New Roman"/>
                <w:noProof/>
              </w:rPr>
              <w:t>Wiper Control System</w:t>
            </w:r>
            <w:r w:rsidR="00695319" w:rsidRPr="00ED076D">
              <w:rPr>
                <w:rStyle w:val="Hyperlink"/>
                <w:rFonts w:cs="Times New Roman"/>
                <w:noProof/>
              </w:rPr>
              <w:t xml:space="preserve"> [Team]</w:t>
            </w:r>
            <w:r w:rsidR="00695319" w:rsidRPr="00ED076D">
              <w:rPr>
                <w:rFonts w:cs="Times New Roman"/>
                <w:noProof/>
                <w:webHidden/>
              </w:rPr>
              <w:tab/>
            </w:r>
            <w:r w:rsidR="00695319" w:rsidRPr="00ED076D">
              <w:rPr>
                <w:rFonts w:cs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cs="Times New Roman"/>
                <w:noProof/>
                <w:webHidden/>
              </w:rPr>
              <w:instrText xml:space="preserve"> PAGEREF _Toc95931130 \h </w:instrText>
            </w:r>
            <w:r w:rsidR="00695319" w:rsidRPr="00ED076D">
              <w:rPr>
                <w:rFonts w:cs="Times New Roman"/>
                <w:noProof/>
                <w:webHidden/>
              </w:rPr>
            </w:r>
            <w:r w:rsidR="00695319" w:rsidRPr="00ED076D">
              <w:rPr>
                <w:rFonts w:cs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cs="Times New Roman"/>
                <w:noProof/>
                <w:webHidden/>
              </w:rPr>
              <w:t>16</w:t>
            </w:r>
            <w:r w:rsidR="00695319" w:rsidRPr="00ED07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1D84FA8" w14:textId="77777777" w:rsidR="00695319" w:rsidRPr="00ED076D" w:rsidRDefault="0066585D" w:rsidP="00EA7F63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31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Modules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_Toc95931131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16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274AD22" w14:textId="77777777" w:rsidR="00695319" w:rsidRPr="00ED076D" w:rsidRDefault="0066585D" w:rsidP="008C0889">
          <w:pPr>
            <w:pStyle w:val="TOC3"/>
            <w:rPr>
              <w:lang w:val="en-IN" w:eastAsia="en-IN"/>
            </w:rPr>
          </w:pPr>
          <w:hyperlink w:anchor="_Toc95931132" w:history="1">
            <w:r w:rsidR="00695319" w:rsidRPr="00ED076D">
              <w:rPr>
                <w:rStyle w:val="Hyperlink"/>
              </w:rPr>
              <w:t>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_Toc95931132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16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4122C7AB" w14:textId="77777777" w:rsidR="00695319" w:rsidRPr="00ED076D" w:rsidRDefault="0066585D" w:rsidP="008C0889">
          <w:pPr>
            <w:pStyle w:val="TOC3"/>
            <w:rPr>
              <w:lang w:val="en-IN" w:eastAsia="en-IN"/>
            </w:rPr>
          </w:pPr>
          <w:hyperlink w:anchor="_Toc95931133" w:history="1">
            <w:r w:rsidR="00695319" w:rsidRPr="00ED076D">
              <w:rPr>
                <w:rStyle w:val="Hyperlink"/>
              </w:rPr>
              <w:t>High Level 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_Toc95931133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17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6E52CE8C" w14:textId="77777777" w:rsidR="00695319" w:rsidRPr="00ED076D" w:rsidRDefault="0066585D" w:rsidP="008C0889">
          <w:pPr>
            <w:pStyle w:val="TOC3"/>
            <w:rPr>
              <w:lang w:val="en-IN" w:eastAsia="en-IN"/>
            </w:rPr>
          </w:pPr>
          <w:hyperlink w:anchor="_Toc95931134" w:history="1">
            <w:r w:rsidR="00695319" w:rsidRPr="00ED076D">
              <w:rPr>
                <w:rStyle w:val="Hyperlink"/>
              </w:rPr>
              <w:t>Low Level 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_Toc95931134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17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79CAD27B" w14:textId="77777777" w:rsidR="00695319" w:rsidRPr="00ED076D" w:rsidRDefault="0066585D" w:rsidP="00EA7F63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35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Design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_Toc95931135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18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5D852F0" w14:textId="7F7CECC0" w:rsidR="00695319" w:rsidRPr="00ED076D" w:rsidRDefault="0066585D" w:rsidP="00EA7F63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39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Summary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_Toc95931139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20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6F2A0E0" w14:textId="77777777" w:rsidR="00695319" w:rsidRPr="00ED076D" w:rsidRDefault="0066585D" w:rsidP="008C0889">
          <w:pPr>
            <w:pStyle w:val="TOC3"/>
            <w:rPr>
              <w:lang w:val="en-IN" w:eastAsia="en-IN"/>
            </w:rPr>
          </w:pPr>
          <w:hyperlink w:anchor="_Toc95931140" w:history="1">
            <w:r w:rsidR="00695319" w:rsidRPr="00ED076D">
              <w:rPr>
                <w:rStyle w:val="Hyperlink"/>
              </w:rPr>
              <w:t>Git Link: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_Toc95931140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20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6E0D2AA0" w14:textId="7EB3CF8D" w:rsidR="00695319" w:rsidRPr="00ED076D" w:rsidRDefault="0066585D">
          <w:pPr>
            <w:pStyle w:val="TOC1"/>
            <w:tabs>
              <w:tab w:val="right" w:leader="dot" w:pos="9016"/>
            </w:tabs>
            <w:rPr>
              <w:rFonts w:eastAsiaTheme="minorEastAsia" w:cs="Times New Roman"/>
              <w:noProof/>
              <w:sz w:val="22"/>
              <w:lang w:eastAsia="en-IN"/>
            </w:rPr>
          </w:pPr>
          <w:hyperlink w:anchor="_Toc95931143" w:history="1">
            <w:r w:rsidR="00695319" w:rsidRPr="00ED076D">
              <w:rPr>
                <w:rStyle w:val="Hyperlink"/>
                <w:rFonts w:cs="Times New Roman"/>
                <w:noProof/>
              </w:rPr>
              <w:t xml:space="preserve">Miniproject 4 – </w:t>
            </w:r>
            <w:r w:rsidR="00EA7F63">
              <w:rPr>
                <w:rStyle w:val="Hyperlink"/>
                <w:rFonts w:cs="Times New Roman"/>
                <w:noProof/>
              </w:rPr>
              <w:t>Calendar</w:t>
            </w:r>
            <w:r w:rsidR="00695319" w:rsidRPr="00ED076D">
              <w:rPr>
                <w:rStyle w:val="Hyperlink"/>
                <w:rFonts w:cs="Times New Roman"/>
                <w:noProof/>
              </w:rPr>
              <w:t xml:space="preserve"> Automation[Team]</w:t>
            </w:r>
            <w:r w:rsidR="00695319" w:rsidRPr="00ED076D">
              <w:rPr>
                <w:rFonts w:cs="Times New Roman"/>
                <w:noProof/>
                <w:webHidden/>
              </w:rPr>
              <w:tab/>
            </w:r>
            <w:r w:rsidR="00695319" w:rsidRPr="00ED076D">
              <w:rPr>
                <w:rFonts w:cs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cs="Times New Roman"/>
                <w:noProof/>
                <w:webHidden/>
              </w:rPr>
              <w:instrText xml:space="preserve"> PAGEREF _Toc95931143 \h </w:instrText>
            </w:r>
            <w:r w:rsidR="00695319" w:rsidRPr="00ED076D">
              <w:rPr>
                <w:rFonts w:cs="Times New Roman"/>
                <w:noProof/>
                <w:webHidden/>
              </w:rPr>
            </w:r>
            <w:r w:rsidR="00695319" w:rsidRPr="00ED076D">
              <w:rPr>
                <w:rFonts w:cs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cs="Times New Roman"/>
                <w:noProof/>
                <w:webHidden/>
              </w:rPr>
              <w:t>21</w:t>
            </w:r>
            <w:r w:rsidR="00695319" w:rsidRPr="00ED07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A292F12" w14:textId="77777777" w:rsidR="00695319" w:rsidRPr="00ED076D" w:rsidRDefault="0066585D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lang w:val="en-IN" w:eastAsia="en-IN"/>
            </w:rPr>
          </w:pPr>
          <w:hyperlink w:anchor="_Toc95931144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Modules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_Toc95931144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21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8FF6B3A" w14:textId="77777777" w:rsidR="00695319" w:rsidRPr="00ED076D" w:rsidRDefault="0066585D" w:rsidP="008C0889">
          <w:pPr>
            <w:pStyle w:val="TOC3"/>
            <w:rPr>
              <w:lang w:val="en-IN" w:eastAsia="en-IN"/>
            </w:rPr>
          </w:pPr>
          <w:hyperlink w:anchor="_Toc95931145" w:history="1">
            <w:r w:rsidR="00695319" w:rsidRPr="00ED076D">
              <w:rPr>
                <w:rStyle w:val="Hyperlink"/>
              </w:rPr>
              <w:t>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_Toc95931145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21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29C177EC" w14:textId="77777777" w:rsidR="00695319" w:rsidRPr="00ED076D" w:rsidRDefault="0066585D" w:rsidP="008C0889">
          <w:pPr>
            <w:pStyle w:val="TOC3"/>
            <w:rPr>
              <w:lang w:val="en-IN" w:eastAsia="en-IN"/>
            </w:rPr>
          </w:pPr>
          <w:hyperlink w:anchor="_Toc95931146" w:history="1">
            <w:r w:rsidR="00695319" w:rsidRPr="00ED076D">
              <w:rPr>
                <w:rStyle w:val="Hyperlink"/>
              </w:rPr>
              <w:t>High Level 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_Toc95931146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21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7E226921" w14:textId="77777777" w:rsidR="00695319" w:rsidRPr="00ED076D" w:rsidRDefault="0066585D" w:rsidP="008C0889">
          <w:pPr>
            <w:pStyle w:val="TOC3"/>
            <w:rPr>
              <w:lang w:val="en-IN" w:eastAsia="en-IN"/>
            </w:rPr>
          </w:pPr>
          <w:hyperlink w:anchor="_Toc95931147" w:history="1">
            <w:r w:rsidR="00695319" w:rsidRPr="00ED076D">
              <w:rPr>
                <w:rStyle w:val="Hyperlink"/>
              </w:rPr>
              <w:t>Low Level 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_Toc95931147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21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1742FD38" w14:textId="03E35A45" w:rsidR="00695319" w:rsidRPr="00ED076D" w:rsidRDefault="0066585D" w:rsidP="00EA7F63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51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Summary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_Toc95931151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23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FF90CE1" w14:textId="77777777" w:rsidR="00695319" w:rsidRPr="00ED076D" w:rsidRDefault="0066585D" w:rsidP="008C0889">
          <w:pPr>
            <w:pStyle w:val="TOC3"/>
            <w:rPr>
              <w:lang w:val="en-IN" w:eastAsia="en-IN"/>
            </w:rPr>
          </w:pPr>
          <w:hyperlink w:anchor="_Toc95931152" w:history="1">
            <w:r w:rsidR="00695319" w:rsidRPr="00ED076D">
              <w:rPr>
                <w:rStyle w:val="Hyperlink"/>
              </w:rPr>
              <w:t>Git Link: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_Toc95931152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23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16A05472" w14:textId="10FC2285" w:rsidR="00695319" w:rsidRPr="00ED076D" w:rsidRDefault="0066585D">
          <w:pPr>
            <w:pStyle w:val="TOC1"/>
            <w:tabs>
              <w:tab w:val="right" w:leader="dot" w:pos="9016"/>
            </w:tabs>
            <w:rPr>
              <w:rFonts w:eastAsiaTheme="minorEastAsia" w:cs="Times New Roman"/>
              <w:noProof/>
              <w:sz w:val="22"/>
              <w:lang w:eastAsia="en-IN"/>
            </w:rPr>
          </w:pPr>
          <w:hyperlink w:anchor="_Toc95931156" w:history="1">
            <w:r w:rsidR="00695319" w:rsidRPr="00ED076D">
              <w:rPr>
                <w:rStyle w:val="Hyperlink"/>
                <w:rFonts w:cs="Times New Roman"/>
                <w:noProof/>
              </w:rPr>
              <w:t xml:space="preserve">Miniproject 5 – </w:t>
            </w:r>
            <w:r w:rsidR="00EA7F63">
              <w:rPr>
                <w:rStyle w:val="Hyperlink"/>
                <w:rFonts w:cs="Times New Roman"/>
                <w:noProof/>
              </w:rPr>
              <w:t xml:space="preserve">Jaguar Project </w:t>
            </w:r>
            <w:r w:rsidR="00695319" w:rsidRPr="00ED076D">
              <w:rPr>
                <w:rStyle w:val="Hyperlink"/>
                <w:rFonts w:cs="Times New Roman"/>
                <w:noProof/>
              </w:rPr>
              <w:t>[Team]</w:t>
            </w:r>
            <w:r w:rsidR="00695319" w:rsidRPr="00ED076D">
              <w:rPr>
                <w:rFonts w:cs="Times New Roman"/>
                <w:noProof/>
                <w:webHidden/>
              </w:rPr>
              <w:tab/>
            </w:r>
            <w:r w:rsidR="00695319" w:rsidRPr="00ED076D">
              <w:rPr>
                <w:rFonts w:cs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cs="Times New Roman"/>
                <w:noProof/>
                <w:webHidden/>
              </w:rPr>
              <w:instrText xml:space="preserve"> PAGEREF _Toc95931156 \h </w:instrText>
            </w:r>
            <w:r w:rsidR="00695319" w:rsidRPr="00ED076D">
              <w:rPr>
                <w:rFonts w:cs="Times New Roman"/>
                <w:noProof/>
                <w:webHidden/>
              </w:rPr>
            </w:r>
            <w:r w:rsidR="00695319" w:rsidRPr="00ED076D">
              <w:rPr>
                <w:rFonts w:cs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cs="Times New Roman"/>
                <w:noProof/>
                <w:webHidden/>
              </w:rPr>
              <w:t>25</w:t>
            </w:r>
            <w:r w:rsidR="00695319" w:rsidRPr="00ED07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FD453A3" w14:textId="77777777" w:rsidR="00695319" w:rsidRPr="00ED076D" w:rsidRDefault="0066585D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lang w:val="en-IN" w:eastAsia="en-IN"/>
            </w:rPr>
          </w:pPr>
          <w:hyperlink w:anchor="_Toc95931157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Modules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_Toc95931157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25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994CDD" w14:textId="77777777" w:rsidR="00695319" w:rsidRPr="00ED076D" w:rsidRDefault="0066585D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lang w:val="en-IN" w:eastAsia="en-IN"/>
            </w:rPr>
          </w:pPr>
          <w:hyperlink w:anchor="_Toc95931158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Requirements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_Toc95931158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25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7267A0D" w14:textId="77777777" w:rsidR="00695319" w:rsidRPr="00ED076D" w:rsidRDefault="0066585D">
          <w:pPr>
            <w:pStyle w:val="TOC2"/>
            <w:tabs>
              <w:tab w:val="right" w:leader="dot" w:pos="9016"/>
            </w:tabs>
            <w:rPr>
              <w:rFonts w:ascii="Times New Roman" w:hAnsi="Times New Roman"/>
              <w:noProof/>
              <w:lang w:val="en-IN" w:eastAsia="en-IN"/>
            </w:rPr>
          </w:pPr>
          <w:hyperlink w:anchor="_Toc95931159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Design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_Toc95931159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25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A250E4E" w14:textId="3B51287F" w:rsidR="00695319" w:rsidRPr="00ED076D" w:rsidRDefault="0066585D">
          <w:pPr>
            <w:pStyle w:val="TOC1"/>
            <w:tabs>
              <w:tab w:val="right" w:leader="dot" w:pos="9016"/>
            </w:tabs>
            <w:rPr>
              <w:rFonts w:eastAsiaTheme="minorEastAsia" w:cs="Times New Roman"/>
              <w:noProof/>
              <w:sz w:val="22"/>
              <w:lang w:eastAsia="en-IN"/>
            </w:rPr>
          </w:pPr>
          <w:hyperlink w:anchor="_Toc95931160" w:history="1">
            <w:r w:rsidR="00695319" w:rsidRPr="00ED076D">
              <w:rPr>
                <w:rStyle w:val="Hyperlink"/>
                <w:rFonts w:cs="Times New Roman"/>
                <w:noProof/>
              </w:rPr>
              <w:t xml:space="preserve">Miniproject 6 – </w:t>
            </w:r>
            <w:r w:rsidR="00EA7F63">
              <w:rPr>
                <w:rStyle w:val="Hyperlink"/>
                <w:rFonts w:cs="Times New Roman"/>
                <w:noProof/>
              </w:rPr>
              <w:t>EV Truck</w:t>
            </w:r>
            <w:r w:rsidR="00695319" w:rsidRPr="00ED076D">
              <w:rPr>
                <w:rStyle w:val="Hyperlink"/>
                <w:rFonts w:cs="Times New Roman"/>
                <w:noProof/>
              </w:rPr>
              <w:t>[Team]</w:t>
            </w:r>
            <w:r w:rsidR="00695319" w:rsidRPr="00ED076D">
              <w:rPr>
                <w:rFonts w:cs="Times New Roman"/>
                <w:noProof/>
                <w:webHidden/>
              </w:rPr>
              <w:tab/>
            </w:r>
            <w:r w:rsidR="00695319" w:rsidRPr="00ED076D">
              <w:rPr>
                <w:rFonts w:cs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cs="Times New Roman"/>
                <w:noProof/>
                <w:webHidden/>
              </w:rPr>
              <w:instrText xml:space="preserve"> PAGEREF _Toc95931160 \h </w:instrText>
            </w:r>
            <w:r w:rsidR="00695319" w:rsidRPr="00ED076D">
              <w:rPr>
                <w:rFonts w:cs="Times New Roman"/>
                <w:noProof/>
                <w:webHidden/>
              </w:rPr>
            </w:r>
            <w:r w:rsidR="00695319" w:rsidRPr="00ED076D">
              <w:rPr>
                <w:rFonts w:cs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cs="Times New Roman"/>
                <w:noProof/>
                <w:webHidden/>
              </w:rPr>
              <w:t>26</w:t>
            </w:r>
            <w:r w:rsidR="00695319" w:rsidRPr="00ED07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AA2880C" w14:textId="77777777" w:rsidR="00695319" w:rsidRPr="00ED076D" w:rsidRDefault="0066585D" w:rsidP="00EA7F63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61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Modules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_Toc95931161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26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84A19A9" w14:textId="77777777" w:rsidR="00695319" w:rsidRPr="00ED076D" w:rsidRDefault="0066585D" w:rsidP="00EA7F63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62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Requirements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_Toc95931162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26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DC7586A" w14:textId="77777777" w:rsidR="00695319" w:rsidRPr="00ED076D" w:rsidRDefault="0066585D" w:rsidP="008C0889">
          <w:pPr>
            <w:pStyle w:val="TOC3"/>
            <w:rPr>
              <w:lang w:val="en-IN" w:eastAsia="en-IN"/>
            </w:rPr>
          </w:pPr>
          <w:hyperlink w:anchor="_Toc95931163" w:history="1">
            <w:r w:rsidR="00695319" w:rsidRPr="00ED076D">
              <w:rPr>
                <w:rStyle w:val="Hyperlink"/>
              </w:rPr>
              <w:t>High Level 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_Toc95931163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26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5397A330" w14:textId="77777777" w:rsidR="00695319" w:rsidRPr="00ED076D" w:rsidRDefault="0066585D" w:rsidP="008C0889">
          <w:pPr>
            <w:pStyle w:val="TOC3"/>
            <w:rPr>
              <w:lang w:val="en-IN" w:eastAsia="en-IN"/>
            </w:rPr>
          </w:pPr>
          <w:hyperlink w:anchor="_Toc95931164" w:history="1">
            <w:r w:rsidR="00695319" w:rsidRPr="00ED076D">
              <w:rPr>
                <w:rStyle w:val="Hyperlink"/>
              </w:rPr>
              <w:t>Low Level 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_Toc95931164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27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7B5C499E" w14:textId="77777777" w:rsidR="00695319" w:rsidRPr="00ED076D" w:rsidRDefault="0066585D" w:rsidP="00EA7F63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65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Design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_Toc95931165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28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E83C051" w14:textId="1487569C" w:rsidR="00695319" w:rsidRPr="00ED076D" w:rsidRDefault="00CF3DF4" w:rsidP="00CF3DF4">
          <w:pPr>
            <w:pStyle w:val="TOC3"/>
            <w:ind w:left="0"/>
            <w:rPr>
              <w:lang w:val="en-IN" w:eastAsia="en-IN"/>
            </w:rPr>
          </w:pPr>
          <w:r>
            <w:t xml:space="preserve">  </w:t>
          </w:r>
          <w:hyperlink w:anchor="_Toc95931170" w:history="1">
            <w:r w:rsidR="00695319" w:rsidRPr="00ED076D">
              <w:rPr>
                <w:rStyle w:val="Hyperlink"/>
              </w:rPr>
              <w:t>Git Link: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_Toc95931170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31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2F75B8B2" w14:textId="4662B4D6" w:rsidR="00695319" w:rsidRPr="00ED076D" w:rsidRDefault="0066585D">
          <w:pPr>
            <w:pStyle w:val="TOC1"/>
            <w:tabs>
              <w:tab w:val="right" w:leader="dot" w:pos="9016"/>
            </w:tabs>
            <w:rPr>
              <w:rFonts w:eastAsiaTheme="minorEastAsia" w:cs="Times New Roman"/>
              <w:noProof/>
              <w:sz w:val="22"/>
              <w:lang w:eastAsia="en-IN"/>
            </w:rPr>
          </w:pPr>
          <w:hyperlink w:anchor="_Toc95931172" w:history="1">
            <w:r w:rsidR="00695319" w:rsidRPr="00ED076D">
              <w:rPr>
                <w:rStyle w:val="Hyperlink"/>
                <w:rFonts w:cs="Times New Roman"/>
                <w:noProof/>
              </w:rPr>
              <w:t xml:space="preserve">Miniproject 7 – </w:t>
            </w:r>
            <w:r w:rsidR="00CF3DF4">
              <w:rPr>
                <w:rStyle w:val="Hyperlink"/>
                <w:rFonts w:cs="Times New Roman"/>
                <w:noProof/>
              </w:rPr>
              <w:t xml:space="preserve">Power Window </w:t>
            </w:r>
            <w:r w:rsidR="00695319" w:rsidRPr="00ED076D">
              <w:rPr>
                <w:rStyle w:val="Hyperlink"/>
                <w:rFonts w:cs="Times New Roman"/>
                <w:noProof/>
              </w:rPr>
              <w:t>[</w:t>
            </w:r>
            <w:r w:rsidR="00CF3DF4">
              <w:rPr>
                <w:rStyle w:val="Hyperlink"/>
                <w:rFonts w:cs="Times New Roman"/>
                <w:noProof/>
              </w:rPr>
              <w:t>Individual</w:t>
            </w:r>
            <w:r w:rsidR="00695319" w:rsidRPr="00ED076D">
              <w:rPr>
                <w:rStyle w:val="Hyperlink"/>
                <w:rFonts w:cs="Times New Roman"/>
                <w:noProof/>
              </w:rPr>
              <w:t>]</w:t>
            </w:r>
            <w:r w:rsidR="00695319" w:rsidRPr="00ED076D">
              <w:rPr>
                <w:rFonts w:cs="Times New Roman"/>
                <w:noProof/>
                <w:webHidden/>
              </w:rPr>
              <w:tab/>
            </w:r>
            <w:r w:rsidR="00695319" w:rsidRPr="00ED076D">
              <w:rPr>
                <w:rFonts w:cs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cs="Times New Roman"/>
                <w:noProof/>
                <w:webHidden/>
              </w:rPr>
              <w:instrText xml:space="preserve"> PAGEREF _Toc95931172 \h </w:instrText>
            </w:r>
            <w:r w:rsidR="00695319" w:rsidRPr="00ED076D">
              <w:rPr>
                <w:rFonts w:cs="Times New Roman"/>
                <w:noProof/>
                <w:webHidden/>
              </w:rPr>
            </w:r>
            <w:r w:rsidR="00695319" w:rsidRPr="00ED076D">
              <w:rPr>
                <w:rFonts w:cs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cs="Times New Roman"/>
                <w:noProof/>
                <w:webHidden/>
              </w:rPr>
              <w:t>32</w:t>
            </w:r>
            <w:r w:rsidR="00695319" w:rsidRPr="00ED076D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23B5343" w14:textId="77777777" w:rsidR="00695319" w:rsidRPr="00ED076D" w:rsidRDefault="0066585D" w:rsidP="00CF3DF4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73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Modules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_Toc95931173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32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8F61FEF" w14:textId="77777777" w:rsidR="00695319" w:rsidRPr="00ED076D" w:rsidRDefault="0066585D" w:rsidP="008C0889">
          <w:pPr>
            <w:pStyle w:val="TOC3"/>
            <w:rPr>
              <w:lang w:val="en-IN" w:eastAsia="en-IN"/>
            </w:rPr>
          </w:pPr>
          <w:hyperlink w:anchor="_Toc95931174" w:history="1">
            <w:r w:rsidR="00695319" w:rsidRPr="00ED076D">
              <w:rPr>
                <w:rStyle w:val="Hyperlink"/>
              </w:rPr>
              <w:t>Requirements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_Toc95931174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32</w:t>
            </w:r>
            <w:r w:rsidR="00695319" w:rsidRPr="00ED076D">
              <w:rPr>
                <w:webHidden/>
              </w:rPr>
              <w:fldChar w:fldCharType="end"/>
            </w:r>
          </w:hyperlink>
        </w:p>
        <w:p w14:paraId="2533F190" w14:textId="77777777" w:rsidR="00695319" w:rsidRPr="00ED076D" w:rsidRDefault="0066585D" w:rsidP="00CF3DF4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75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Design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_Toc95931175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33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4C6DDB4" w14:textId="77777777" w:rsidR="00695319" w:rsidRPr="00ED076D" w:rsidRDefault="0066585D" w:rsidP="00CF3DF4">
          <w:pPr>
            <w:pStyle w:val="TOC2"/>
            <w:tabs>
              <w:tab w:val="right" w:leader="dot" w:pos="9016"/>
            </w:tabs>
            <w:ind w:left="0"/>
            <w:rPr>
              <w:rFonts w:ascii="Times New Roman" w:hAnsi="Times New Roman"/>
              <w:noProof/>
              <w:lang w:val="en-IN" w:eastAsia="en-IN"/>
            </w:rPr>
          </w:pPr>
          <w:hyperlink w:anchor="_Toc95931176" w:history="1">
            <w:r w:rsidR="00695319" w:rsidRPr="00ED076D">
              <w:rPr>
                <w:rStyle w:val="Hyperlink"/>
                <w:rFonts w:ascii="Times New Roman" w:hAnsi="Times New Roman"/>
                <w:noProof/>
              </w:rPr>
              <w:t>Implementation and Summary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ab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instrText xml:space="preserve"> PAGEREF _Toc95931176 \h </w:instrText>
            </w:r>
            <w:r w:rsidR="00695319" w:rsidRPr="00ED076D">
              <w:rPr>
                <w:rFonts w:ascii="Times New Roman" w:hAnsi="Times New Roman"/>
                <w:noProof/>
                <w:webHidden/>
              </w:rPr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t>33</w:t>
            </w:r>
            <w:r w:rsidR="00695319" w:rsidRPr="00ED076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F687FC4" w14:textId="12106BF2" w:rsidR="00AB6938" w:rsidRPr="00CF3DF4" w:rsidRDefault="0066585D" w:rsidP="00CF3DF4">
          <w:pPr>
            <w:pStyle w:val="TOC3"/>
            <w:rPr>
              <w:lang w:val="en-IN" w:eastAsia="en-IN"/>
            </w:rPr>
          </w:pPr>
          <w:hyperlink w:anchor="_Toc95931177" w:history="1">
            <w:r w:rsidR="00695319" w:rsidRPr="00ED076D">
              <w:rPr>
                <w:rStyle w:val="Hyperlink"/>
              </w:rPr>
              <w:t>Git Link:</w:t>
            </w:r>
            <w:r w:rsidR="00695319" w:rsidRPr="00ED076D">
              <w:rPr>
                <w:webHidden/>
              </w:rPr>
              <w:tab/>
            </w:r>
            <w:r w:rsidR="00695319" w:rsidRPr="00ED076D">
              <w:rPr>
                <w:webHidden/>
              </w:rPr>
              <w:fldChar w:fldCharType="begin"/>
            </w:r>
            <w:r w:rsidR="00695319" w:rsidRPr="00ED076D">
              <w:rPr>
                <w:webHidden/>
              </w:rPr>
              <w:instrText xml:space="preserve"> PAGEREF _Toc95931177 \h </w:instrText>
            </w:r>
            <w:r w:rsidR="00695319" w:rsidRPr="00ED076D">
              <w:rPr>
                <w:webHidden/>
              </w:rPr>
            </w:r>
            <w:r w:rsidR="00695319" w:rsidRPr="00ED076D">
              <w:rPr>
                <w:webHidden/>
              </w:rPr>
              <w:fldChar w:fldCharType="separate"/>
            </w:r>
            <w:r w:rsidR="00695319" w:rsidRPr="00ED076D">
              <w:rPr>
                <w:webHidden/>
              </w:rPr>
              <w:t>33</w:t>
            </w:r>
            <w:r w:rsidR="00695319" w:rsidRPr="00ED076D">
              <w:rPr>
                <w:webHidden/>
              </w:rPr>
              <w:fldChar w:fldCharType="end"/>
            </w:r>
          </w:hyperlink>
          <w:r w:rsidR="00847650" w:rsidRPr="00ED076D">
            <w:rPr>
              <w:b/>
              <w:bCs/>
            </w:rPr>
            <w:fldChar w:fldCharType="end"/>
          </w:r>
        </w:p>
      </w:sdtContent>
    </w:sdt>
    <w:p w14:paraId="06FA50CF" w14:textId="77777777" w:rsidR="00AB6938" w:rsidRDefault="00AE4D23" w:rsidP="00AE4D23">
      <w:pPr>
        <w:pStyle w:val="Heading2"/>
      </w:pPr>
      <w:r>
        <w:t>List of Figures</w:t>
      </w:r>
    </w:p>
    <w:p w14:paraId="4BFAB711" w14:textId="77777777" w:rsidR="007779AE" w:rsidRDefault="00AE4D23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95933213" w:history="1">
        <w:r w:rsidR="007779AE" w:rsidRPr="00964E35">
          <w:rPr>
            <w:rStyle w:val="Hyperlink"/>
            <w:noProof/>
          </w:rPr>
          <w:t>Figure 1</w:t>
        </w:r>
        <w:r w:rsidR="007779AE" w:rsidRPr="00964E35">
          <w:rPr>
            <w:rStyle w:val="Hyperlink"/>
            <w:rFonts w:cs="Times New Roman"/>
            <w:noProof/>
          </w:rPr>
          <w:t xml:space="preserve"> Behavior Diagram</w:t>
        </w:r>
        <w:r w:rsidR="007779AE">
          <w:rPr>
            <w:noProof/>
            <w:webHidden/>
          </w:rPr>
          <w:tab/>
        </w:r>
        <w:r w:rsidR="007779AE">
          <w:rPr>
            <w:noProof/>
            <w:webHidden/>
          </w:rPr>
          <w:fldChar w:fldCharType="begin"/>
        </w:r>
        <w:r w:rsidR="007779AE">
          <w:rPr>
            <w:noProof/>
            <w:webHidden/>
          </w:rPr>
          <w:instrText xml:space="preserve"> PAGEREF _Toc95933213 \h </w:instrText>
        </w:r>
        <w:r w:rsidR="007779AE">
          <w:rPr>
            <w:noProof/>
            <w:webHidden/>
          </w:rPr>
        </w:r>
        <w:r w:rsidR="007779AE">
          <w:rPr>
            <w:noProof/>
            <w:webHidden/>
          </w:rPr>
          <w:fldChar w:fldCharType="separate"/>
        </w:r>
        <w:r w:rsidR="007779AE">
          <w:rPr>
            <w:noProof/>
            <w:webHidden/>
          </w:rPr>
          <w:t>8</w:t>
        </w:r>
        <w:r w:rsidR="007779AE">
          <w:rPr>
            <w:noProof/>
            <w:webHidden/>
          </w:rPr>
          <w:fldChar w:fldCharType="end"/>
        </w:r>
      </w:hyperlink>
    </w:p>
    <w:p w14:paraId="6C4DE4E9" w14:textId="77777777" w:rsidR="007779AE" w:rsidRDefault="0066585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14" w:history="1">
        <w:r w:rsidR="007779AE" w:rsidRPr="00964E35">
          <w:rPr>
            <w:rStyle w:val="Hyperlink"/>
            <w:noProof/>
          </w:rPr>
          <w:t>Figure 2</w:t>
        </w:r>
        <w:r w:rsidR="007779AE" w:rsidRPr="00964E35">
          <w:rPr>
            <w:rStyle w:val="Hyperlink"/>
            <w:rFonts w:cs="Times New Roman"/>
            <w:noProof/>
          </w:rPr>
          <w:t xml:space="preserve"> Structure Diagram</w:t>
        </w:r>
        <w:r w:rsidR="007779AE">
          <w:rPr>
            <w:noProof/>
            <w:webHidden/>
          </w:rPr>
          <w:tab/>
        </w:r>
        <w:r w:rsidR="007779AE">
          <w:rPr>
            <w:noProof/>
            <w:webHidden/>
          </w:rPr>
          <w:fldChar w:fldCharType="begin"/>
        </w:r>
        <w:r w:rsidR="007779AE">
          <w:rPr>
            <w:noProof/>
            <w:webHidden/>
          </w:rPr>
          <w:instrText xml:space="preserve"> PAGEREF _Toc95933214 \h </w:instrText>
        </w:r>
        <w:r w:rsidR="007779AE">
          <w:rPr>
            <w:noProof/>
            <w:webHidden/>
          </w:rPr>
        </w:r>
        <w:r w:rsidR="007779AE">
          <w:rPr>
            <w:noProof/>
            <w:webHidden/>
          </w:rPr>
          <w:fldChar w:fldCharType="separate"/>
        </w:r>
        <w:r w:rsidR="007779AE">
          <w:rPr>
            <w:noProof/>
            <w:webHidden/>
          </w:rPr>
          <w:t>9</w:t>
        </w:r>
        <w:r w:rsidR="007779AE">
          <w:rPr>
            <w:noProof/>
            <w:webHidden/>
          </w:rPr>
          <w:fldChar w:fldCharType="end"/>
        </w:r>
      </w:hyperlink>
    </w:p>
    <w:p w14:paraId="0353A167" w14:textId="77777777" w:rsidR="007779AE" w:rsidRDefault="0066585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15" w:history="1">
        <w:r w:rsidR="007779AE" w:rsidRPr="00964E35">
          <w:rPr>
            <w:rStyle w:val="Hyperlink"/>
            <w:noProof/>
          </w:rPr>
          <w:t>Figure 3 Git Dashboard</w:t>
        </w:r>
        <w:r w:rsidR="007779AE">
          <w:rPr>
            <w:noProof/>
            <w:webHidden/>
          </w:rPr>
          <w:tab/>
        </w:r>
        <w:r w:rsidR="007779AE">
          <w:rPr>
            <w:noProof/>
            <w:webHidden/>
          </w:rPr>
          <w:fldChar w:fldCharType="begin"/>
        </w:r>
        <w:r w:rsidR="007779AE">
          <w:rPr>
            <w:noProof/>
            <w:webHidden/>
          </w:rPr>
          <w:instrText xml:space="preserve"> PAGEREF _Toc95933215 \h </w:instrText>
        </w:r>
        <w:r w:rsidR="007779AE">
          <w:rPr>
            <w:noProof/>
            <w:webHidden/>
          </w:rPr>
        </w:r>
        <w:r w:rsidR="007779AE">
          <w:rPr>
            <w:noProof/>
            <w:webHidden/>
          </w:rPr>
          <w:fldChar w:fldCharType="separate"/>
        </w:r>
        <w:r w:rsidR="007779AE">
          <w:rPr>
            <w:noProof/>
            <w:webHidden/>
          </w:rPr>
          <w:t>11</w:t>
        </w:r>
        <w:r w:rsidR="007779AE">
          <w:rPr>
            <w:noProof/>
            <w:webHidden/>
          </w:rPr>
          <w:fldChar w:fldCharType="end"/>
        </w:r>
      </w:hyperlink>
    </w:p>
    <w:p w14:paraId="3A63AF7B" w14:textId="77777777" w:rsidR="007779AE" w:rsidRDefault="0066585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16" w:history="1">
        <w:r w:rsidR="007779AE" w:rsidRPr="00964E35">
          <w:rPr>
            <w:rStyle w:val="Hyperlink"/>
            <w:noProof/>
          </w:rPr>
          <w:t xml:space="preserve">Figure 4 </w:t>
        </w:r>
        <w:r w:rsidR="007779AE" w:rsidRPr="00964E35">
          <w:rPr>
            <w:rStyle w:val="Hyperlink"/>
            <w:rFonts w:cs="Times New Roman"/>
            <w:noProof/>
          </w:rPr>
          <w:t>Git Inspector Summary</w:t>
        </w:r>
        <w:r w:rsidR="007779AE">
          <w:rPr>
            <w:noProof/>
            <w:webHidden/>
          </w:rPr>
          <w:tab/>
        </w:r>
        <w:r w:rsidR="007779AE">
          <w:rPr>
            <w:noProof/>
            <w:webHidden/>
          </w:rPr>
          <w:fldChar w:fldCharType="begin"/>
        </w:r>
        <w:r w:rsidR="007779AE">
          <w:rPr>
            <w:noProof/>
            <w:webHidden/>
          </w:rPr>
          <w:instrText xml:space="preserve"> PAGEREF _Toc95933216 \h </w:instrText>
        </w:r>
        <w:r w:rsidR="007779AE">
          <w:rPr>
            <w:noProof/>
            <w:webHidden/>
          </w:rPr>
        </w:r>
        <w:r w:rsidR="007779AE">
          <w:rPr>
            <w:noProof/>
            <w:webHidden/>
          </w:rPr>
          <w:fldChar w:fldCharType="separate"/>
        </w:r>
        <w:r w:rsidR="007779AE">
          <w:rPr>
            <w:noProof/>
            <w:webHidden/>
          </w:rPr>
          <w:t>11</w:t>
        </w:r>
        <w:r w:rsidR="007779AE">
          <w:rPr>
            <w:noProof/>
            <w:webHidden/>
          </w:rPr>
          <w:fldChar w:fldCharType="end"/>
        </w:r>
      </w:hyperlink>
    </w:p>
    <w:p w14:paraId="1D4FCAF8" w14:textId="77777777" w:rsidR="007779AE" w:rsidRDefault="0066585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17" w:history="1">
        <w:r w:rsidR="007779AE" w:rsidRPr="00964E35">
          <w:rPr>
            <w:rStyle w:val="Hyperlink"/>
            <w:noProof/>
          </w:rPr>
          <w:t>Figure 5 Behavior Diagram</w:t>
        </w:r>
        <w:r w:rsidR="007779AE">
          <w:rPr>
            <w:noProof/>
            <w:webHidden/>
          </w:rPr>
          <w:tab/>
        </w:r>
        <w:r w:rsidR="007779AE">
          <w:rPr>
            <w:noProof/>
            <w:webHidden/>
          </w:rPr>
          <w:fldChar w:fldCharType="begin"/>
        </w:r>
        <w:r w:rsidR="007779AE">
          <w:rPr>
            <w:noProof/>
            <w:webHidden/>
          </w:rPr>
          <w:instrText xml:space="preserve"> PAGEREF _Toc95933217 \h </w:instrText>
        </w:r>
        <w:r w:rsidR="007779AE">
          <w:rPr>
            <w:noProof/>
            <w:webHidden/>
          </w:rPr>
        </w:r>
        <w:r w:rsidR="007779AE">
          <w:rPr>
            <w:noProof/>
            <w:webHidden/>
          </w:rPr>
          <w:fldChar w:fldCharType="separate"/>
        </w:r>
        <w:r w:rsidR="007779AE">
          <w:rPr>
            <w:noProof/>
            <w:webHidden/>
          </w:rPr>
          <w:t>13</w:t>
        </w:r>
        <w:r w:rsidR="007779AE">
          <w:rPr>
            <w:noProof/>
            <w:webHidden/>
          </w:rPr>
          <w:fldChar w:fldCharType="end"/>
        </w:r>
      </w:hyperlink>
    </w:p>
    <w:p w14:paraId="192A48F0" w14:textId="77777777" w:rsidR="007779AE" w:rsidRDefault="0066585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18" w:history="1">
        <w:r w:rsidR="007779AE" w:rsidRPr="00964E35">
          <w:rPr>
            <w:rStyle w:val="Hyperlink"/>
            <w:noProof/>
          </w:rPr>
          <w:t>Figure 6 Structure Diagram</w:t>
        </w:r>
        <w:r w:rsidR="007779AE">
          <w:rPr>
            <w:noProof/>
            <w:webHidden/>
          </w:rPr>
          <w:tab/>
        </w:r>
        <w:r w:rsidR="007779AE">
          <w:rPr>
            <w:noProof/>
            <w:webHidden/>
          </w:rPr>
          <w:fldChar w:fldCharType="begin"/>
        </w:r>
        <w:r w:rsidR="007779AE">
          <w:rPr>
            <w:noProof/>
            <w:webHidden/>
          </w:rPr>
          <w:instrText xml:space="preserve"> PAGEREF _Toc95933218 \h </w:instrText>
        </w:r>
        <w:r w:rsidR="007779AE">
          <w:rPr>
            <w:noProof/>
            <w:webHidden/>
          </w:rPr>
        </w:r>
        <w:r w:rsidR="007779AE">
          <w:rPr>
            <w:noProof/>
            <w:webHidden/>
          </w:rPr>
          <w:fldChar w:fldCharType="separate"/>
        </w:r>
        <w:r w:rsidR="007779AE">
          <w:rPr>
            <w:noProof/>
            <w:webHidden/>
          </w:rPr>
          <w:t>14</w:t>
        </w:r>
        <w:r w:rsidR="007779AE">
          <w:rPr>
            <w:noProof/>
            <w:webHidden/>
          </w:rPr>
          <w:fldChar w:fldCharType="end"/>
        </w:r>
      </w:hyperlink>
    </w:p>
    <w:p w14:paraId="063CE58D" w14:textId="77777777" w:rsidR="007779AE" w:rsidRDefault="0066585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19" w:history="1">
        <w:r w:rsidR="007779AE" w:rsidRPr="00964E35">
          <w:rPr>
            <w:rStyle w:val="Hyperlink"/>
            <w:noProof/>
          </w:rPr>
          <w:t>Figure 7 Block Diagram</w:t>
        </w:r>
        <w:r w:rsidR="007779AE">
          <w:rPr>
            <w:noProof/>
            <w:webHidden/>
          </w:rPr>
          <w:tab/>
        </w:r>
        <w:r w:rsidR="007779AE">
          <w:rPr>
            <w:noProof/>
            <w:webHidden/>
          </w:rPr>
          <w:fldChar w:fldCharType="begin"/>
        </w:r>
        <w:r w:rsidR="007779AE">
          <w:rPr>
            <w:noProof/>
            <w:webHidden/>
          </w:rPr>
          <w:instrText xml:space="preserve"> PAGEREF _Toc95933219 \h </w:instrText>
        </w:r>
        <w:r w:rsidR="007779AE">
          <w:rPr>
            <w:noProof/>
            <w:webHidden/>
          </w:rPr>
        </w:r>
        <w:r w:rsidR="007779AE">
          <w:rPr>
            <w:noProof/>
            <w:webHidden/>
          </w:rPr>
          <w:fldChar w:fldCharType="separate"/>
        </w:r>
        <w:r w:rsidR="007779AE">
          <w:rPr>
            <w:noProof/>
            <w:webHidden/>
          </w:rPr>
          <w:t>14</w:t>
        </w:r>
        <w:r w:rsidR="007779AE">
          <w:rPr>
            <w:noProof/>
            <w:webHidden/>
          </w:rPr>
          <w:fldChar w:fldCharType="end"/>
        </w:r>
      </w:hyperlink>
    </w:p>
    <w:p w14:paraId="693EF4D6" w14:textId="77777777" w:rsidR="007779AE" w:rsidRDefault="0066585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20" w:history="1">
        <w:r w:rsidR="007779AE" w:rsidRPr="00964E35">
          <w:rPr>
            <w:rStyle w:val="Hyperlink"/>
            <w:noProof/>
          </w:rPr>
          <w:t>Figure 8 Simulation</w:t>
        </w:r>
        <w:r w:rsidR="007779AE">
          <w:rPr>
            <w:noProof/>
            <w:webHidden/>
          </w:rPr>
          <w:tab/>
        </w:r>
        <w:r w:rsidR="007779AE">
          <w:rPr>
            <w:noProof/>
            <w:webHidden/>
          </w:rPr>
          <w:fldChar w:fldCharType="begin"/>
        </w:r>
        <w:r w:rsidR="007779AE">
          <w:rPr>
            <w:noProof/>
            <w:webHidden/>
          </w:rPr>
          <w:instrText xml:space="preserve"> PAGEREF _Toc95933220 \h </w:instrText>
        </w:r>
        <w:r w:rsidR="007779AE">
          <w:rPr>
            <w:noProof/>
            <w:webHidden/>
          </w:rPr>
        </w:r>
        <w:r w:rsidR="007779AE">
          <w:rPr>
            <w:noProof/>
            <w:webHidden/>
          </w:rPr>
          <w:fldChar w:fldCharType="separate"/>
        </w:r>
        <w:r w:rsidR="007779AE">
          <w:rPr>
            <w:noProof/>
            <w:webHidden/>
          </w:rPr>
          <w:t>15</w:t>
        </w:r>
        <w:r w:rsidR="007779AE">
          <w:rPr>
            <w:noProof/>
            <w:webHidden/>
          </w:rPr>
          <w:fldChar w:fldCharType="end"/>
        </w:r>
      </w:hyperlink>
    </w:p>
    <w:p w14:paraId="2F43B2CD" w14:textId="77777777" w:rsidR="007779AE" w:rsidRDefault="0066585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21" w:history="1">
        <w:r w:rsidR="007779AE" w:rsidRPr="00964E35">
          <w:rPr>
            <w:rStyle w:val="Hyperlink"/>
            <w:noProof/>
          </w:rPr>
          <w:t>Figure 9 Git Dashboard</w:t>
        </w:r>
        <w:r w:rsidR="007779AE">
          <w:rPr>
            <w:noProof/>
            <w:webHidden/>
          </w:rPr>
          <w:tab/>
        </w:r>
        <w:r w:rsidR="007779AE">
          <w:rPr>
            <w:noProof/>
            <w:webHidden/>
          </w:rPr>
          <w:fldChar w:fldCharType="begin"/>
        </w:r>
        <w:r w:rsidR="007779AE">
          <w:rPr>
            <w:noProof/>
            <w:webHidden/>
          </w:rPr>
          <w:instrText xml:space="preserve"> PAGEREF _Toc95933221 \h </w:instrText>
        </w:r>
        <w:r w:rsidR="007779AE">
          <w:rPr>
            <w:noProof/>
            <w:webHidden/>
          </w:rPr>
        </w:r>
        <w:r w:rsidR="007779AE">
          <w:rPr>
            <w:noProof/>
            <w:webHidden/>
          </w:rPr>
          <w:fldChar w:fldCharType="separate"/>
        </w:r>
        <w:r w:rsidR="007779AE">
          <w:rPr>
            <w:noProof/>
            <w:webHidden/>
          </w:rPr>
          <w:t>16</w:t>
        </w:r>
        <w:r w:rsidR="007779AE">
          <w:rPr>
            <w:noProof/>
            <w:webHidden/>
          </w:rPr>
          <w:fldChar w:fldCharType="end"/>
        </w:r>
      </w:hyperlink>
    </w:p>
    <w:p w14:paraId="532F1C04" w14:textId="77777777" w:rsidR="007779AE" w:rsidRDefault="0066585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22" w:history="1">
        <w:r w:rsidR="007779AE" w:rsidRPr="00964E35">
          <w:rPr>
            <w:rStyle w:val="Hyperlink"/>
            <w:noProof/>
          </w:rPr>
          <w:t>Figure 10 Behavior Diagram</w:t>
        </w:r>
        <w:r w:rsidR="007779AE">
          <w:rPr>
            <w:noProof/>
            <w:webHidden/>
          </w:rPr>
          <w:tab/>
        </w:r>
        <w:r w:rsidR="007779AE">
          <w:rPr>
            <w:noProof/>
            <w:webHidden/>
          </w:rPr>
          <w:fldChar w:fldCharType="begin"/>
        </w:r>
        <w:r w:rsidR="007779AE">
          <w:rPr>
            <w:noProof/>
            <w:webHidden/>
          </w:rPr>
          <w:instrText xml:space="preserve"> PAGEREF _Toc95933222 \h </w:instrText>
        </w:r>
        <w:r w:rsidR="007779AE">
          <w:rPr>
            <w:noProof/>
            <w:webHidden/>
          </w:rPr>
        </w:r>
        <w:r w:rsidR="007779AE">
          <w:rPr>
            <w:noProof/>
            <w:webHidden/>
          </w:rPr>
          <w:fldChar w:fldCharType="separate"/>
        </w:r>
        <w:r w:rsidR="007779AE">
          <w:rPr>
            <w:noProof/>
            <w:webHidden/>
          </w:rPr>
          <w:t>19</w:t>
        </w:r>
        <w:r w:rsidR="007779AE">
          <w:rPr>
            <w:noProof/>
            <w:webHidden/>
          </w:rPr>
          <w:fldChar w:fldCharType="end"/>
        </w:r>
      </w:hyperlink>
    </w:p>
    <w:p w14:paraId="5152B279" w14:textId="77777777" w:rsidR="007779AE" w:rsidRDefault="0066585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23" w:history="1">
        <w:r w:rsidR="007779AE" w:rsidRPr="00964E35">
          <w:rPr>
            <w:rStyle w:val="Hyperlink"/>
            <w:noProof/>
          </w:rPr>
          <w:t>Figure 11 UserFlow Diagram</w:t>
        </w:r>
        <w:r w:rsidR="007779AE">
          <w:rPr>
            <w:noProof/>
            <w:webHidden/>
          </w:rPr>
          <w:tab/>
        </w:r>
        <w:r w:rsidR="007779AE">
          <w:rPr>
            <w:noProof/>
            <w:webHidden/>
          </w:rPr>
          <w:fldChar w:fldCharType="begin"/>
        </w:r>
        <w:r w:rsidR="007779AE">
          <w:rPr>
            <w:noProof/>
            <w:webHidden/>
          </w:rPr>
          <w:instrText xml:space="preserve"> PAGEREF _Toc95933223 \h </w:instrText>
        </w:r>
        <w:r w:rsidR="007779AE">
          <w:rPr>
            <w:noProof/>
            <w:webHidden/>
          </w:rPr>
        </w:r>
        <w:r w:rsidR="007779AE">
          <w:rPr>
            <w:noProof/>
            <w:webHidden/>
          </w:rPr>
          <w:fldChar w:fldCharType="separate"/>
        </w:r>
        <w:r w:rsidR="007779AE">
          <w:rPr>
            <w:noProof/>
            <w:webHidden/>
          </w:rPr>
          <w:t>19</w:t>
        </w:r>
        <w:r w:rsidR="007779AE">
          <w:rPr>
            <w:noProof/>
            <w:webHidden/>
          </w:rPr>
          <w:fldChar w:fldCharType="end"/>
        </w:r>
      </w:hyperlink>
    </w:p>
    <w:p w14:paraId="6C95B0CF" w14:textId="77777777" w:rsidR="007779AE" w:rsidRDefault="0066585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24" w:history="1">
        <w:r w:rsidR="007779AE" w:rsidRPr="00964E35">
          <w:rPr>
            <w:rStyle w:val="Hyperlink"/>
            <w:noProof/>
          </w:rPr>
          <w:t>Figure 12 Structure Diagram</w:t>
        </w:r>
        <w:r w:rsidR="007779AE">
          <w:rPr>
            <w:noProof/>
            <w:webHidden/>
          </w:rPr>
          <w:tab/>
        </w:r>
        <w:r w:rsidR="007779AE">
          <w:rPr>
            <w:noProof/>
            <w:webHidden/>
          </w:rPr>
          <w:fldChar w:fldCharType="begin"/>
        </w:r>
        <w:r w:rsidR="007779AE">
          <w:rPr>
            <w:noProof/>
            <w:webHidden/>
          </w:rPr>
          <w:instrText xml:space="preserve"> PAGEREF _Toc95933224 \h </w:instrText>
        </w:r>
        <w:r w:rsidR="007779AE">
          <w:rPr>
            <w:noProof/>
            <w:webHidden/>
          </w:rPr>
        </w:r>
        <w:r w:rsidR="007779AE">
          <w:rPr>
            <w:noProof/>
            <w:webHidden/>
          </w:rPr>
          <w:fldChar w:fldCharType="separate"/>
        </w:r>
        <w:r w:rsidR="007779AE">
          <w:rPr>
            <w:noProof/>
            <w:webHidden/>
          </w:rPr>
          <w:t>20</w:t>
        </w:r>
        <w:r w:rsidR="007779AE">
          <w:rPr>
            <w:noProof/>
            <w:webHidden/>
          </w:rPr>
          <w:fldChar w:fldCharType="end"/>
        </w:r>
      </w:hyperlink>
    </w:p>
    <w:p w14:paraId="45ACE1C5" w14:textId="77777777" w:rsidR="007779AE" w:rsidRDefault="0066585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25" w:history="1">
        <w:r w:rsidR="007779AE" w:rsidRPr="00964E35">
          <w:rPr>
            <w:rStyle w:val="Hyperlink"/>
            <w:noProof/>
          </w:rPr>
          <w:t>Figure 13 Git Dashboard</w:t>
        </w:r>
        <w:r w:rsidR="007779AE">
          <w:rPr>
            <w:noProof/>
            <w:webHidden/>
          </w:rPr>
          <w:tab/>
        </w:r>
        <w:r w:rsidR="007779AE">
          <w:rPr>
            <w:noProof/>
            <w:webHidden/>
          </w:rPr>
          <w:fldChar w:fldCharType="begin"/>
        </w:r>
        <w:r w:rsidR="007779AE">
          <w:rPr>
            <w:noProof/>
            <w:webHidden/>
          </w:rPr>
          <w:instrText xml:space="preserve"> PAGEREF _Toc95933225 \h </w:instrText>
        </w:r>
        <w:r w:rsidR="007779AE">
          <w:rPr>
            <w:noProof/>
            <w:webHidden/>
          </w:rPr>
        </w:r>
        <w:r w:rsidR="007779AE">
          <w:rPr>
            <w:noProof/>
            <w:webHidden/>
          </w:rPr>
          <w:fldChar w:fldCharType="separate"/>
        </w:r>
        <w:r w:rsidR="007779AE">
          <w:rPr>
            <w:noProof/>
            <w:webHidden/>
          </w:rPr>
          <w:t>25</w:t>
        </w:r>
        <w:r w:rsidR="007779AE">
          <w:rPr>
            <w:noProof/>
            <w:webHidden/>
          </w:rPr>
          <w:fldChar w:fldCharType="end"/>
        </w:r>
      </w:hyperlink>
    </w:p>
    <w:p w14:paraId="145E240D" w14:textId="77777777" w:rsidR="007779AE" w:rsidRDefault="0066585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26" w:history="1">
        <w:r w:rsidR="007779AE" w:rsidRPr="00964E35">
          <w:rPr>
            <w:rStyle w:val="Hyperlink"/>
            <w:noProof/>
          </w:rPr>
          <w:t>Figure 14 Git Inspector Summary</w:t>
        </w:r>
        <w:r w:rsidR="007779AE">
          <w:rPr>
            <w:noProof/>
            <w:webHidden/>
          </w:rPr>
          <w:tab/>
        </w:r>
        <w:r w:rsidR="007779AE">
          <w:rPr>
            <w:noProof/>
            <w:webHidden/>
          </w:rPr>
          <w:fldChar w:fldCharType="begin"/>
        </w:r>
        <w:r w:rsidR="007779AE">
          <w:rPr>
            <w:noProof/>
            <w:webHidden/>
          </w:rPr>
          <w:instrText xml:space="preserve"> PAGEREF _Toc95933226 \h </w:instrText>
        </w:r>
        <w:r w:rsidR="007779AE">
          <w:rPr>
            <w:noProof/>
            <w:webHidden/>
          </w:rPr>
        </w:r>
        <w:r w:rsidR="007779AE">
          <w:rPr>
            <w:noProof/>
            <w:webHidden/>
          </w:rPr>
          <w:fldChar w:fldCharType="separate"/>
        </w:r>
        <w:r w:rsidR="007779AE">
          <w:rPr>
            <w:noProof/>
            <w:webHidden/>
          </w:rPr>
          <w:t>25</w:t>
        </w:r>
        <w:r w:rsidR="007779AE">
          <w:rPr>
            <w:noProof/>
            <w:webHidden/>
          </w:rPr>
          <w:fldChar w:fldCharType="end"/>
        </w:r>
      </w:hyperlink>
    </w:p>
    <w:p w14:paraId="7A99C642" w14:textId="77777777" w:rsidR="007779AE" w:rsidRDefault="0066585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27" w:history="1">
        <w:r w:rsidR="007779AE" w:rsidRPr="00964E35">
          <w:rPr>
            <w:rStyle w:val="Hyperlink"/>
            <w:noProof/>
          </w:rPr>
          <w:t>Figure 15 Structure Diagram</w:t>
        </w:r>
        <w:r w:rsidR="007779AE">
          <w:rPr>
            <w:noProof/>
            <w:webHidden/>
          </w:rPr>
          <w:tab/>
        </w:r>
        <w:r w:rsidR="007779AE">
          <w:rPr>
            <w:noProof/>
            <w:webHidden/>
          </w:rPr>
          <w:fldChar w:fldCharType="begin"/>
        </w:r>
        <w:r w:rsidR="007779AE">
          <w:rPr>
            <w:noProof/>
            <w:webHidden/>
          </w:rPr>
          <w:instrText xml:space="preserve"> PAGEREF _Toc95933227 \h </w:instrText>
        </w:r>
        <w:r w:rsidR="007779AE">
          <w:rPr>
            <w:noProof/>
            <w:webHidden/>
          </w:rPr>
        </w:r>
        <w:r w:rsidR="007779AE">
          <w:rPr>
            <w:noProof/>
            <w:webHidden/>
          </w:rPr>
          <w:fldChar w:fldCharType="separate"/>
        </w:r>
        <w:r w:rsidR="007779AE">
          <w:rPr>
            <w:noProof/>
            <w:webHidden/>
          </w:rPr>
          <w:t>29</w:t>
        </w:r>
        <w:r w:rsidR="007779AE">
          <w:rPr>
            <w:noProof/>
            <w:webHidden/>
          </w:rPr>
          <w:fldChar w:fldCharType="end"/>
        </w:r>
      </w:hyperlink>
    </w:p>
    <w:p w14:paraId="7857D360" w14:textId="77777777" w:rsidR="007779AE" w:rsidRDefault="0066585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28" w:history="1">
        <w:r w:rsidR="007779AE" w:rsidRPr="00964E35">
          <w:rPr>
            <w:rStyle w:val="Hyperlink"/>
            <w:noProof/>
          </w:rPr>
          <w:t>Figure 16 Behavior Diagram</w:t>
        </w:r>
        <w:r w:rsidR="007779AE">
          <w:rPr>
            <w:noProof/>
            <w:webHidden/>
          </w:rPr>
          <w:tab/>
        </w:r>
        <w:r w:rsidR="007779AE">
          <w:rPr>
            <w:noProof/>
            <w:webHidden/>
          </w:rPr>
          <w:fldChar w:fldCharType="begin"/>
        </w:r>
        <w:r w:rsidR="007779AE">
          <w:rPr>
            <w:noProof/>
            <w:webHidden/>
          </w:rPr>
          <w:instrText xml:space="preserve"> PAGEREF _Toc95933228 \h </w:instrText>
        </w:r>
        <w:r w:rsidR="007779AE">
          <w:rPr>
            <w:noProof/>
            <w:webHidden/>
          </w:rPr>
        </w:r>
        <w:r w:rsidR="007779AE">
          <w:rPr>
            <w:noProof/>
            <w:webHidden/>
          </w:rPr>
          <w:fldChar w:fldCharType="separate"/>
        </w:r>
        <w:r w:rsidR="007779AE">
          <w:rPr>
            <w:noProof/>
            <w:webHidden/>
          </w:rPr>
          <w:t>30</w:t>
        </w:r>
        <w:r w:rsidR="007779AE">
          <w:rPr>
            <w:noProof/>
            <w:webHidden/>
          </w:rPr>
          <w:fldChar w:fldCharType="end"/>
        </w:r>
      </w:hyperlink>
    </w:p>
    <w:p w14:paraId="5C54FE63" w14:textId="77777777" w:rsidR="007779AE" w:rsidRDefault="0066585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29" w:history="1">
        <w:r w:rsidR="007779AE" w:rsidRPr="00964E35">
          <w:rPr>
            <w:rStyle w:val="Hyperlink"/>
            <w:noProof/>
          </w:rPr>
          <w:t>Figure 17 Structure Diagram</w:t>
        </w:r>
        <w:r w:rsidR="007779AE">
          <w:rPr>
            <w:noProof/>
            <w:webHidden/>
          </w:rPr>
          <w:tab/>
        </w:r>
        <w:r w:rsidR="007779AE">
          <w:rPr>
            <w:noProof/>
            <w:webHidden/>
          </w:rPr>
          <w:fldChar w:fldCharType="begin"/>
        </w:r>
        <w:r w:rsidR="007779AE">
          <w:rPr>
            <w:noProof/>
            <w:webHidden/>
          </w:rPr>
          <w:instrText xml:space="preserve"> PAGEREF _Toc95933229 \h </w:instrText>
        </w:r>
        <w:r w:rsidR="007779AE">
          <w:rPr>
            <w:noProof/>
            <w:webHidden/>
          </w:rPr>
        </w:r>
        <w:r w:rsidR="007779AE">
          <w:rPr>
            <w:noProof/>
            <w:webHidden/>
          </w:rPr>
          <w:fldChar w:fldCharType="separate"/>
        </w:r>
        <w:r w:rsidR="007779AE">
          <w:rPr>
            <w:noProof/>
            <w:webHidden/>
          </w:rPr>
          <w:t>34</w:t>
        </w:r>
        <w:r w:rsidR="007779AE">
          <w:rPr>
            <w:noProof/>
            <w:webHidden/>
          </w:rPr>
          <w:fldChar w:fldCharType="end"/>
        </w:r>
      </w:hyperlink>
    </w:p>
    <w:p w14:paraId="43B00730" w14:textId="77777777" w:rsidR="007779AE" w:rsidRDefault="0066585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en-IN"/>
        </w:rPr>
      </w:pPr>
      <w:hyperlink w:anchor="_Toc95933230" w:history="1">
        <w:r w:rsidR="007779AE" w:rsidRPr="00964E35">
          <w:rPr>
            <w:rStyle w:val="Hyperlink"/>
            <w:noProof/>
          </w:rPr>
          <w:t>Figure 18 VFB Diagram</w:t>
        </w:r>
        <w:r w:rsidR="007779AE">
          <w:rPr>
            <w:noProof/>
            <w:webHidden/>
          </w:rPr>
          <w:tab/>
        </w:r>
        <w:r w:rsidR="007779AE">
          <w:rPr>
            <w:noProof/>
            <w:webHidden/>
          </w:rPr>
          <w:fldChar w:fldCharType="begin"/>
        </w:r>
        <w:r w:rsidR="007779AE">
          <w:rPr>
            <w:noProof/>
            <w:webHidden/>
          </w:rPr>
          <w:instrText xml:space="preserve"> PAGEREF _Toc95933230 \h </w:instrText>
        </w:r>
        <w:r w:rsidR="007779AE">
          <w:rPr>
            <w:noProof/>
            <w:webHidden/>
          </w:rPr>
        </w:r>
        <w:r w:rsidR="007779AE">
          <w:rPr>
            <w:noProof/>
            <w:webHidden/>
          </w:rPr>
          <w:fldChar w:fldCharType="separate"/>
        </w:r>
        <w:r w:rsidR="007779AE">
          <w:rPr>
            <w:noProof/>
            <w:webHidden/>
          </w:rPr>
          <w:t>37</w:t>
        </w:r>
        <w:r w:rsidR="007779AE">
          <w:rPr>
            <w:noProof/>
            <w:webHidden/>
          </w:rPr>
          <w:fldChar w:fldCharType="end"/>
        </w:r>
      </w:hyperlink>
    </w:p>
    <w:p w14:paraId="53109381" w14:textId="77777777" w:rsidR="00AB6938" w:rsidRDefault="00AE4D23" w:rsidP="00AB6938">
      <w:r>
        <w:fldChar w:fldCharType="end"/>
      </w:r>
    </w:p>
    <w:p w14:paraId="268D8D33" w14:textId="5430C02E" w:rsidR="00B973D8" w:rsidRPr="00E84921" w:rsidRDefault="00964743" w:rsidP="00E84921">
      <w:pPr>
        <w:pStyle w:val="Heading1"/>
      </w:pPr>
      <w:bookmarkStart w:id="0" w:name="_Toc95931104"/>
      <w:proofErr w:type="spellStart"/>
      <w:r w:rsidRPr="00E84921">
        <w:lastRenderedPageBreak/>
        <w:t>Miniproject</w:t>
      </w:r>
      <w:proofErr w:type="spellEnd"/>
      <w:r w:rsidRPr="00E84921">
        <w:t xml:space="preserve"> – 1: </w:t>
      </w:r>
      <w:r w:rsidR="00E041BC">
        <w:t>Pacman Game</w:t>
      </w:r>
      <w:r w:rsidRPr="00E84921">
        <w:t xml:space="preserve"> [Individual]</w:t>
      </w:r>
      <w:bookmarkEnd w:id="0"/>
    </w:p>
    <w:p w14:paraId="1F6E9F77" w14:textId="77777777" w:rsidR="007A2D01" w:rsidRPr="007A2D01" w:rsidRDefault="007A2D01" w:rsidP="007A2D01"/>
    <w:p w14:paraId="71E86C13" w14:textId="77777777" w:rsidR="00964743" w:rsidRPr="007A2D01" w:rsidRDefault="00964743" w:rsidP="005738D6">
      <w:pPr>
        <w:pStyle w:val="Heading2"/>
      </w:pPr>
      <w:bookmarkStart w:id="1" w:name="_Toc95931105"/>
      <w:r w:rsidRPr="007A2D01">
        <w:t>Modules:</w:t>
      </w:r>
      <w:bookmarkEnd w:id="1"/>
    </w:p>
    <w:p w14:paraId="7C86F88E" w14:textId="77777777" w:rsidR="00964743" w:rsidRPr="007A2D01" w:rsidRDefault="00964743" w:rsidP="00964743">
      <w:pPr>
        <w:pStyle w:val="ListParagraph"/>
        <w:numPr>
          <w:ilvl w:val="0"/>
          <w:numId w:val="1"/>
        </w:numPr>
        <w:rPr>
          <w:rFonts w:cs="Times New Roman"/>
        </w:rPr>
      </w:pPr>
      <w:r w:rsidRPr="007A2D01">
        <w:rPr>
          <w:rFonts w:cs="Times New Roman"/>
        </w:rPr>
        <w:t>C Programming</w:t>
      </w:r>
    </w:p>
    <w:p w14:paraId="60FA4FE7" w14:textId="77777777" w:rsidR="00964743" w:rsidRDefault="00964743" w:rsidP="00964743">
      <w:pPr>
        <w:pStyle w:val="ListParagraph"/>
        <w:numPr>
          <w:ilvl w:val="0"/>
          <w:numId w:val="1"/>
        </w:numPr>
        <w:rPr>
          <w:rFonts w:cs="Times New Roman"/>
        </w:rPr>
      </w:pPr>
      <w:r w:rsidRPr="007A2D01">
        <w:rPr>
          <w:rFonts w:cs="Times New Roman"/>
        </w:rPr>
        <w:t>Git</w:t>
      </w:r>
    </w:p>
    <w:p w14:paraId="7DD8358B" w14:textId="77777777" w:rsidR="00E84921" w:rsidRPr="005738D6" w:rsidRDefault="00E84921" w:rsidP="005738D6">
      <w:pPr>
        <w:pStyle w:val="Heading3"/>
      </w:pPr>
      <w:bookmarkStart w:id="2" w:name="_Toc95931106"/>
      <w:r w:rsidRPr="005738D6">
        <w:t>Requirements</w:t>
      </w:r>
      <w:bookmarkEnd w:id="2"/>
    </w:p>
    <w:p w14:paraId="6A8B1386" w14:textId="77777777" w:rsidR="00964743" w:rsidRPr="00E84921" w:rsidRDefault="00964743" w:rsidP="00E84921">
      <w:pPr>
        <w:rPr>
          <w:b/>
        </w:rPr>
      </w:pPr>
      <w:r w:rsidRPr="00E84921">
        <w:rPr>
          <w:b/>
        </w:rPr>
        <w:t>4W's and 1 H's</w:t>
      </w:r>
    </w:p>
    <w:p w14:paraId="7478E999" w14:textId="77777777" w:rsidR="00964743" w:rsidRPr="007A2D01" w:rsidRDefault="00964743" w:rsidP="00964743">
      <w:pPr>
        <w:rPr>
          <w:rFonts w:cs="Times New Roman"/>
          <w:b/>
          <w:bCs/>
        </w:rPr>
      </w:pPr>
      <w:r w:rsidRPr="007A2D01">
        <w:rPr>
          <w:rFonts w:cs="Times New Roman"/>
          <w:b/>
          <w:bCs/>
        </w:rPr>
        <w:t>Why:</w:t>
      </w:r>
    </w:p>
    <w:p w14:paraId="273AD58A" w14:textId="77777777" w:rsidR="008239A3" w:rsidRPr="008239A3" w:rsidRDefault="008239A3" w:rsidP="008239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This game mainly used for Entertainments and decrease stress.</w:t>
      </w:r>
    </w:p>
    <w:p w14:paraId="171EE66D" w14:textId="77D81F9F" w:rsidR="008239A3" w:rsidRPr="008239A3" w:rsidRDefault="008239A3" w:rsidP="008239A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This game for open source any one can uses it anywhere like iPhones, smart phones and also tabs, laptops.</w:t>
      </w:r>
    </w:p>
    <w:p w14:paraId="2FE20548" w14:textId="1EDEFE30" w:rsidR="00964743" w:rsidRPr="008239A3" w:rsidRDefault="008239A3" w:rsidP="008239A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This game easy to play any one</w:t>
      </w:r>
      <w:r w:rsidR="00964743" w:rsidRPr="008239A3">
        <w:rPr>
          <w:rFonts w:cs="Times New Roman"/>
        </w:rPr>
        <w:t>.</w:t>
      </w:r>
    </w:p>
    <w:p w14:paraId="0CF16DF5" w14:textId="77777777" w:rsidR="00964743" w:rsidRPr="007A2D01" w:rsidRDefault="00964743" w:rsidP="00964743">
      <w:pPr>
        <w:rPr>
          <w:rFonts w:cs="Times New Roman"/>
          <w:b/>
          <w:bCs/>
        </w:rPr>
      </w:pPr>
      <w:r w:rsidRPr="007A2D01">
        <w:rPr>
          <w:rFonts w:cs="Times New Roman"/>
          <w:b/>
          <w:bCs/>
        </w:rPr>
        <w:t>Where:</w:t>
      </w:r>
    </w:p>
    <w:p w14:paraId="10D94745" w14:textId="6EA13469" w:rsidR="008239A3" w:rsidRPr="008239A3" w:rsidRDefault="008239A3" w:rsidP="008239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iPhone</w:t>
      </w:r>
    </w:p>
    <w:p w14:paraId="7A8FD8C3" w14:textId="77777777" w:rsidR="008239A3" w:rsidRPr="008239A3" w:rsidRDefault="008239A3" w:rsidP="008239A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Smartphones</w:t>
      </w:r>
    </w:p>
    <w:p w14:paraId="7B7BA19B" w14:textId="77777777" w:rsidR="008239A3" w:rsidRPr="008239A3" w:rsidRDefault="008239A3" w:rsidP="008239A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Tabs</w:t>
      </w:r>
    </w:p>
    <w:p w14:paraId="50F39F62" w14:textId="77777777" w:rsidR="008239A3" w:rsidRPr="008239A3" w:rsidRDefault="008239A3" w:rsidP="008239A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Laptops</w:t>
      </w:r>
    </w:p>
    <w:p w14:paraId="0A2FCA5F" w14:textId="4EF1C2E3" w:rsidR="00964743" w:rsidRPr="008239A3" w:rsidRDefault="008239A3" w:rsidP="008239A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Android Phones</w:t>
      </w:r>
    </w:p>
    <w:p w14:paraId="66734985" w14:textId="20BB8843" w:rsidR="00964743" w:rsidRPr="007A2D01" w:rsidRDefault="00964743" w:rsidP="00964743">
      <w:pPr>
        <w:rPr>
          <w:rFonts w:cs="Times New Roman"/>
          <w:b/>
          <w:bCs/>
        </w:rPr>
      </w:pPr>
      <w:r w:rsidRPr="007A2D01">
        <w:rPr>
          <w:rFonts w:cs="Times New Roman"/>
          <w:b/>
          <w:bCs/>
        </w:rPr>
        <w:t>Wh</w:t>
      </w:r>
      <w:r w:rsidR="008239A3">
        <w:rPr>
          <w:rFonts w:cs="Times New Roman"/>
          <w:b/>
          <w:bCs/>
        </w:rPr>
        <w:t>at</w:t>
      </w:r>
      <w:r w:rsidRPr="007A2D01">
        <w:rPr>
          <w:rFonts w:cs="Times New Roman"/>
          <w:b/>
          <w:bCs/>
        </w:rPr>
        <w:t>:</w:t>
      </w:r>
    </w:p>
    <w:p w14:paraId="36F53BFE" w14:textId="77777777" w:rsidR="008239A3" w:rsidRPr="008239A3" w:rsidRDefault="008239A3" w:rsidP="008239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Pac-Man is an action maze chase video game.</w:t>
      </w:r>
    </w:p>
    <w:p w14:paraId="790B5FEE" w14:textId="77777777" w:rsidR="008239A3" w:rsidRPr="008239A3" w:rsidRDefault="008239A3" w:rsidP="008239A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="Times New Roman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The player controls the eponymous characters through an enclosed maze.</w:t>
      </w:r>
    </w:p>
    <w:p w14:paraId="5995F7DF" w14:textId="52ADB82A" w:rsidR="00964743" w:rsidRPr="008239A3" w:rsidRDefault="008239A3" w:rsidP="008239A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The objective of the game is to eat all of the dots placed in the maze while avoiding four colored ghosts</w:t>
      </w:r>
      <w:r w:rsidRPr="008239A3">
        <w:rPr>
          <w:rFonts w:ascii="Segoe UI" w:eastAsia="Times New Roman" w:hAnsi="Segoe UI" w:cs="Segoe UI"/>
          <w:color w:val="24292F"/>
          <w:szCs w:val="24"/>
          <w:lang w:val="en-US"/>
        </w:rPr>
        <w:t>.</w:t>
      </w:r>
    </w:p>
    <w:p w14:paraId="695316A0" w14:textId="77777777" w:rsidR="00964743" w:rsidRPr="007A2D01" w:rsidRDefault="00964743" w:rsidP="00964743">
      <w:pPr>
        <w:rPr>
          <w:rFonts w:cs="Times New Roman"/>
          <w:b/>
          <w:bCs/>
        </w:rPr>
      </w:pPr>
      <w:r w:rsidRPr="007A2D01">
        <w:rPr>
          <w:rFonts w:cs="Times New Roman"/>
          <w:b/>
          <w:bCs/>
        </w:rPr>
        <w:t>When:</w:t>
      </w:r>
    </w:p>
    <w:p w14:paraId="68271FCC" w14:textId="5E955012" w:rsidR="00964743" w:rsidRPr="008239A3" w:rsidRDefault="008239A3" w:rsidP="008239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Cs w:val="24"/>
          <w:lang w:val="en-US"/>
        </w:rPr>
      </w:pPr>
      <w:r w:rsidRPr="008239A3">
        <w:rPr>
          <w:rFonts w:eastAsia="Times New Roman" w:cs="Times New Roman"/>
          <w:color w:val="24292F"/>
          <w:szCs w:val="24"/>
          <w:lang w:val="en-US"/>
        </w:rPr>
        <w:t>If you download your personal phones and laptops, it was easy to use any one freely</w:t>
      </w:r>
      <w:r w:rsidRPr="008239A3">
        <w:rPr>
          <w:rFonts w:ascii="Segoe UI" w:eastAsia="Times New Roman" w:hAnsi="Segoe UI" w:cs="Segoe UI"/>
          <w:color w:val="24292F"/>
          <w:szCs w:val="24"/>
          <w:lang w:val="en-US"/>
        </w:rPr>
        <w:t>.</w:t>
      </w:r>
    </w:p>
    <w:p w14:paraId="3FFBC880" w14:textId="77777777" w:rsidR="00964743" w:rsidRPr="007A2D01" w:rsidRDefault="00964743" w:rsidP="00964743">
      <w:pPr>
        <w:rPr>
          <w:rFonts w:cs="Times New Roman"/>
          <w:b/>
          <w:bCs/>
        </w:rPr>
      </w:pPr>
      <w:r w:rsidRPr="007A2D01">
        <w:rPr>
          <w:rFonts w:cs="Times New Roman"/>
          <w:b/>
          <w:bCs/>
        </w:rPr>
        <w:t>How:</w:t>
      </w:r>
    </w:p>
    <w:p w14:paraId="31B5537E" w14:textId="0B527FE7" w:rsidR="00E84921" w:rsidRDefault="008239A3" w:rsidP="00E84921">
      <w:pPr>
        <w:rPr>
          <w:rFonts w:cs="Times New Roman"/>
        </w:rPr>
      </w:pPr>
      <w:r>
        <w:rPr>
          <w:rFonts w:cs="Times New Roman"/>
        </w:rPr>
        <w:t xml:space="preserve">     1. </w:t>
      </w:r>
      <w:r w:rsidRPr="008239A3">
        <w:rPr>
          <w:rFonts w:cs="Times New Roman"/>
          <w:color w:val="24292F"/>
          <w:shd w:val="clear" w:color="auto" w:fill="FFFFFF"/>
        </w:rPr>
        <w:t>This open-source game. And then it’s given more entertainment</w:t>
      </w:r>
    </w:p>
    <w:p w14:paraId="1450C8EA" w14:textId="77777777" w:rsidR="00E84921" w:rsidRDefault="00E84921" w:rsidP="00E84921">
      <w:pPr>
        <w:rPr>
          <w:rFonts w:cs="Times New Roman"/>
        </w:rPr>
      </w:pPr>
    </w:p>
    <w:p w14:paraId="7A387F10" w14:textId="77777777" w:rsidR="00E84921" w:rsidRDefault="00E84921" w:rsidP="00E84921">
      <w:pPr>
        <w:rPr>
          <w:rFonts w:cs="Times New Roman"/>
        </w:rPr>
      </w:pPr>
    </w:p>
    <w:p w14:paraId="646F82A5" w14:textId="77777777" w:rsidR="00E84921" w:rsidRDefault="00E84921" w:rsidP="00E84921">
      <w:pPr>
        <w:rPr>
          <w:rFonts w:cs="Times New Roman"/>
        </w:rPr>
      </w:pPr>
    </w:p>
    <w:p w14:paraId="24F3DB45" w14:textId="77777777" w:rsidR="00E84921" w:rsidRDefault="00E84921" w:rsidP="00E84921">
      <w:pPr>
        <w:rPr>
          <w:rFonts w:cs="Times New Roman"/>
        </w:rPr>
      </w:pPr>
    </w:p>
    <w:p w14:paraId="3A2FAC0D" w14:textId="77777777" w:rsidR="00E84921" w:rsidRPr="007A2D01" w:rsidRDefault="00E84921" w:rsidP="00E84921">
      <w:pPr>
        <w:rPr>
          <w:rFonts w:cs="Times New Roman"/>
        </w:rPr>
      </w:pPr>
    </w:p>
    <w:p w14:paraId="51E83B39" w14:textId="77777777" w:rsidR="00964743" w:rsidRPr="00E84921" w:rsidRDefault="00964743" w:rsidP="005738D6">
      <w:pPr>
        <w:pStyle w:val="Heading3"/>
      </w:pPr>
      <w:bookmarkStart w:id="3" w:name="_Toc95931107"/>
      <w:r w:rsidRPr="00E84921">
        <w:lastRenderedPageBreak/>
        <w:t>High Level Requirements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4130"/>
        <w:gridCol w:w="1657"/>
      </w:tblGrid>
      <w:tr w:rsidR="00964743" w:rsidRPr="00964743" w14:paraId="3253BC95" w14:textId="77777777" w:rsidTr="00964743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4E501" w14:textId="77777777" w:rsidR="00964743" w:rsidRPr="00964743" w:rsidRDefault="00964743" w:rsidP="00964743"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b/>
                <w:bCs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23565" w14:textId="77777777" w:rsidR="00964743" w:rsidRPr="00964743" w:rsidRDefault="00964743" w:rsidP="00964743"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b/>
                <w:bCs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76252" w14:textId="77777777" w:rsidR="00964743" w:rsidRPr="00964743" w:rsidRDefault="00964743" w:rsidP="00964743">
            <w:pPr>
              <w:spacing w:after="240" w:line="240" w:lineRule="auto"/>
              <w:jc w:val="right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b/>
                <w:bCs/>
                <w:szCs w:val="24"/>
                <w:lang w:eastAsia="en-IN"/>
              </w:rPr>
              <w:t>Status</w:t>
            </w:r>
          </w:p>
        </w:tc>
      </w:tr>
      <w:tr w:rsidR="00964743" w:rsidRPr="00964743" w14:paraId="27D21EFA" w14:textId="77777777" w:rsidTr="0096474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65CF8" w14:textId="77777777" w:rsidR="00964743" w:rsidRPr="00964743" w:rsidRDefault="00964743" w:rsidP="00964743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HLR_1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982D1" w14:textId="083AE204" w:rsidR="00964743" w:rsidRPr="00964743" w:rsidRDefault="00467CA4" w:rsidP="00467CA4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 xml:space="preserve">   OS Windows 10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C54E7" w14:textId="77777777" w:rsidR="00964743" w:rsidRPr="00964743" w:rsidRDefault="00964743" w:rsidP="00964743">
            <w:pPr>
              <w:spacing w:after="240" w:line="240" w:lineRule="auto"/>
              <w:jc w:val="right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Implemented</w:t>
            </w:r>
          </w:p>
        </w:tc>
      </w:tr>
      <w:tr w:rsidR="00964743" w:rsidRPr="00964743" w14:paraId="53994D82" w14:textId="77777777" w:rsidTr="0096474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B165E" w14:textId="77777777" w:rsidR="00964743" w:rsidRPr="00964743" w:rsidRDefault="00964743" w:rsidP="00964743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HLR_2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95DACF" w14:textId="5796D080" w:rsidR="00964743" w:rsidRPr="00964743" w:rsidRDefault="00467CA4" w:rsidP="00964743">
            <w:pPr>
              <w:spacing w:after="240" w:line="240" w:lineRule="auto"/>
              <w:jc w:val="center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Architecture: x84, x</w:t>
            </w:r>
            <w:r w:rsidR="00CF3DF4">
              <w:rPr>
                <w:rFonts w:eastAsia="Times New Roman" w:cs="Times New Roman"/>
                <w:szCs w:val="24"/>
                <w:lang w:eastAsia="en-IN"/>
              </w:rPr>
              <w:t>64, ARM</w:t>
            </w:r>
            <w:r>
              <w:rPr>
                <w:rFonts w:eastAsia="Times New Roman" w:cs="Times New Roman"/>
                <w:szCs w:val="24"/>
                <w:lang w:eastAsia="en-IN"/>
              </w:rPr>
              <w:t>, ARM64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7F5B0" w14:textId="77777777" w:rsidR="00964743" w:rsidRPr="00964743" w:rsidRDefault="00964743" w:rsidP="00964743">
            <w:pPr>
              <w:spacing w:after="240" w:line="240" w:lineRule="auto"/>
              <w:jc w:val="right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Implemented</w:t>
            </w:r>
          </w:p>
        </w:tc>
      </w:tr>
      <w:tr w:rsidR="00964743" w:rsidRPr="00964743" w14:paraId="6485AE69" w14:textId="77777777" w:rsidTr="0096474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3F55A2" w14:textId="77777777" w:rsidR="00964743" w:rsidRPr="00964743" w:rsidRDefault="00964743" w:rsidP="00964743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HLR_3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506CA" w14:textId="6FF6D870" w:rsidR="00964743" w:rsidRPr="00964743" w:rsidRDefault="00467CA4" w:rsidP="00964743">
            <w:pPr>
              <w:spacing w:after="240" w:line="240" w:lineRule="auto"/>
              <w:jc w:val="center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eastAsia="Times New Roman" w:cs="Times New Roman"/>
                <w:szCs w:val="24"/>
                <w:lang w:eastAsia="en-IN"/>
              </w:rPr>
              <w:t>Language: C Programming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22C2E" w14:textId="77777777" w:rsidR="00964743" w:rsidRPr="00964743" w:rsidRDefault="00964743" w:rsidP="00964743">
            <w:pPr>
              <w:spacing w:after="240" w:line="240" w:lineRule="auto"/>
              <w:jc w:val="right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Implemented</w:t>
            </w:r>
          </w:p>
        </w:tc>
      </w:tr>
    </w:tbl>
    <w:p w14:paraId="295B5860" w14:textId="77777777" w:rsidR="00964743" w:rsidRPr="007A2D01" w:rsidRDefault="00964743" w:rsidP="00964743">
      <w:pPr>
        <w:rPr>
          <w:rFonts w:cs="Times New Roman"/>
        </w:rPr>
      </w:pPr>
    </w:p>
    <w:p w14:paraId="305A159F" w14:textId="6BDA3F50" w:rsidR="00964743" w:rsidRPr="007A2D01" w:rsidRDefault="00964743" w:rsidP="005738D6">
      <w:pPr>
        <w:pStyle w:val="Heading3"/>
      </w:pPr>
      <w:bookmarkStart w:id="4" w:name="_Toc95931108"/>
      <w:r w:rsidRPr="007A2D01">
        <w:t xml:space="preserve">Low Level </w:t>
      </w:r>
      <w:r w:rsidR="00467CA4">
        <w:t>R</w:t>
      </w:r>
      <w:r w:rsidRPr="007A2D01">
        <w:t>equirements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3063"/>
        <w:gridCol w:w="1657"/>
      </w:tblGrid>
      <w:tr w:rsidR="00964743" w:rsidRPr="00964743" w14:paraId="40D1D6F8" w14:textId="77777777" w:rsidTr="00964743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FC37D3" w14:textId="77777777" w:rsidR="00964743" w:rsidRPr="00964743" w:rsidRDefault="00964743" w:rsidP="009647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b/>
                <w:bCs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662F0" w14:textId="77777777" w:rsidR="00964743" w:rsidRPr="00964743" w:rsidRDefault="00964743" w:rsidP="0096474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b/>
                <w:bCs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E3706" w14:textId="77777777" w:rsidR="00964743" w:rsidRPr="00964743" w:rsidRDefault="00964743" w:rsidP="00964743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b/>
                <w:bCs/>
                <w:szCs w:val="24"/>
                <w:lang w:eastAsia="en-IN"/>
              </w:rPr>
              <w:t>Status</w:t>
            </w:r>
          </w:p>
        </w:tc>
      </w:tr>
      <w:tr w:rsidR="00964743" w:rsidRPr="00964743" w14:paraId="7146CD6A" w14:textId="77777777" w:rsidTr="0096474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0B040" w14:textId="77777777" w:rsidR="00964743" w:rsidRPr="00964743" w:rsidRDefault="00964743" w:rsidP="00964743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LLR_1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65E04" w14:textId="77777777" w:rsidR="00964743" w:rsidRPr="00964743" w:rsidRDefault="00964743" w:rsidP="0096474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List of operations displayed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1A655" w14:textId="77777777" w:rsidR="00964743" w:rsidRPr="00964743" w:rsidRDefault="00964743" w:rsidP="0096474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Implemented</w:t>
            </w:r>
          </w:p>
        </w:tc>
      </w:tr>
      <w:tr w:rsidR="00964743" w:rsidRPr="00964743" w14:paraId="351BD70D" w14:textId="77777777" w:rsidTr="0096474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340BC" w14:textId="77777777" w:rsidR="00964743" w:rsidRPr="00964743" w:rsidRDefault="00964743" w:rsidP="00964743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LLR_2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7556B" w14:textId="77777777" w:rsidR="00964743" w:rsidRPr="00964743" w:rsidRDefault="00964743" w:rsidP="0096474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Input from the user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4E402" w14:textId="77777777" w:rsidR="00964743" w:rsidRPr="00964743" w:rsidRDefault="00964743" w:rsidP="0096474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Implemented</w:t>
            </w:r>
          </w:p>
        </w:tc>
      </w:tr>
      <w:tr w:rsidR="00964743" w:rsidRPr="00964743" w14:paraId="2ACD712D" w14:textId="77777777" w:rsidTr="00964743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5DBA7" w14:textId="77777777" w:rsidR="00964743" w:rsidRPr="00964743" w:rsidRDefault="00964743" w:rsidP="00964743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LLR_3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98458C" w14:textId="77777777" w:rsidR="00964743" w:rsidRPr="00964743" w:rsidRDefault="00964743" w:rsidP="0096474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Exit the program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0E851" w14:textId="77777777" w:rsidR="00964743" w:rsidRPr="00964743" w:rsidRDefault="00964743" w:rsidP="00964743">
            <w:pPr>
              <w:spacing w:after="0" w:line="240" w:lineRule="auto"/>
              <w:jc w:val="right"/>
              <w:rPr>
                <w:rFonts w:eastAsia="Times New Roman" w:cs="Times New Roman"/>
                <w:szCs w:val="24"/>
                <w:lang w:eastAsia="en-IN"/>
              </w:rPr>
            </w:pPr>
            <w:r w:rsidRPr="00964743">
              <w:rPr>
                <w:rFonts w:eastAsia="Times New Roman" w:cs="Times New Roman"/>
                <w:szCs w:val="24"/>
                <w:lang w:eastAsia="en-IN"/>
              </w:rPr>
              <w:t>Implemented</w:t>
            </w:r>
          </w:p>
        </w:tc>
      </w:tr>
    </w:tbl>
    <w:p w14:paraId="267B87AB" w14:textId="77777777" w:rsidR="00964743" w:rsidRDefault="00964743" w:rsidP="00964743">
      <w:pPr>
        <w:rPr>
          <w:rFonts w:cs="Times New Roman"/>
        </w:rPr>
      </w:pPr>
    </w:p>
    <w:p w14:paraId="6C106710" w14:textId="77777777" w:rsidR="00E84921" w:rsidRDefault="00E84921" w:rsidP="00964743">
      <w:pPr>
        <w:rPr>
          <w:rFonts w:cs="Times New Roman"/>
        </w:rPr>
      </w:pPr>
    </w:p>
    <w:p w14:paraId="4C4EB6A4" w14:textId="77777777" w:rsidR="00E84921" w:rsidRDefault="00E84921" w:rsidP="00964743">
      <w:pPr>
        <w:rPr>
          <w:rFonts w:cs="Times New Roman"/>
        </w:rPr>
      </w:pPr>
    </w:p>
    <w:p w14:paraId="02C185BA" w14:textId="77777777" w:rsidR="00E84921" w:rsidRDefault="00E84921" w:rsidP="00964743">
      <w:pPr>
        <w:rPr>
          <w:rFonts w:cs="Times New Roman"/>
        </w:rPr>
      </w:pPr>
    </w:p>
    <w:p w14:paraId="5533E35F" w14:textId="77777777" w:rsidR="00E84921" w:rsidRDefault="00E84921" w:rsidP="00964743">
      <w:pPr>
        <w:rPr>
          <w:rFonts w:cs="Times New Roman"/>
        </w:rPr>
      </w:pPr>
    </w:p>
    <w:p w14:paraId="42A69333" w14:textId="77777777" w:rsidR="00E84921" w:rsidRDefault="00E84921" w:rsidP="00964743">
      <w:pPr>
        <w:rPr>
          <w:rFonts w:cs="Times New Roman"/>
        </w:rPr>
      </w:pPr>
    </w:p>
    <w:p w14:paraId="0B69D449" w14:textId="77777777" w:rsidR="00E84921" w:rsidRDefault="00E84921" w:rsidP="00964743">
      <w:pPr>
        <w:rPr>
          <w:rFonts w:cs="Times New Roman"/>
        </w:rPr>
      </w:pPr>
    </w:p>
    <w:p w14:paraId="7601B64E" w14:textId="77777777" w:rsidR="00E84921" w:rsidRDefault="00E84921" w:rsidP="00964743">
      <w:pPr>
        <w:rPr>
          <w:rFonts w:cs="Times New Roman"/>
        </w:rPr>
      </w:pPr>
    </w:p>
    <w:p w14:paraId="3ABBBA9C" w14:textId="77777777" w:rsidR="00E84921" w:rsidRDefault="00E84921" w:rsidP="00964743">
      <w:pPr>
        <w:rPr>
          <w:rFonts w:cs="Times New Roman"/>
        </w:rPr>
      </w:pPr>
    </w:p>
    <w:p w14:paraId="4EF2B848" w14:textId="77777777" w:rsidR="00E84921" w:rsidRPr="007A2D01" w:rsidRDefault="00E84921" w:rsidP="00964743">
      <w:pPr>
        <w:rPr>
          <w:rFonts w:cs="Times New Roman"/>
        </w:rPr>
      </w:pPr>
    </w:p>
    <w:p w14:paraId="5094722E" w14:textId="77777777" w:rsidR="00964743" w:rsidRPr="00E84921" w:rsidRDefault="00964743" w:rsidP="005738D6">
      <w:pPr>
        <w:pStyle w:val="Heading2"/>
      </w:pPr>
      <w:bookmarkStart w:id="5" w:name="_Toc95931109"/>
      <w:r w:rsidRPr="00E84921">
        <w:lastRenderedPageBreak/>
        <w:t>Design</w:t>
      </w:r>
      <w:bookmarkEnd w:id="5"/>
    </w:p>
    <w:p w14:paraId="69ED283F" w14:textId="0E291035" w:rsidR="00964743" w:rsidRPr="007A2D01" w:rsidRDefault="00467CA4" w:rsidP="00E84921">
      <w:pPr>
        <w:jc w:val="both"/>
        <w:rPr>
          <w:rFonts w:cs="Times New Roman"/>
        </w:rPr>
      </w:pPr>
      <w:r>
        <w:rPr>
          <w:noProof/>
        </w:rPr>
        <w:drawing>
          <wp:inline distT="0" distB="0" distL="0" distR="0" wp14:anchorId="42919C5A" wp14:editId="34FD42A5">
            <wp:extent cx="5731510" cy="223075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FB69" w14:textId="63A25971" w:rsidR="0045024C" w:rsidRDefault="0045024C" w:rsidP="00AE4D23">
      <w:pPr>
        <w:rPr>
          <w:rFonts w:cs="Times New Roman"/>
        </w:rPr>
      </w:pPr>
      <w:r w:rsidRPr="007A2D01">
        <w:rPr>
          <w:rFonts w:cs="Times New Roman"/>
        </w:rPr>
        <w:tab/>
      </w:r>
      <w:r w:rsidRPr="007A2D01">
        <w:rPr>
          <w:rFonts w:cs="Times New Roman"/>
        </w:rPr>
        <w:tab/>
      </w:r>
      <w:r w:rsidRPr="007A2D01">
        <w:rPr>
          <w:rFonts w:cs="Times New Roman"/>
        </w:rPr>
        <w:tab/>
      </w:r>
      <w:bookmarkStart w:id="6" w:name="_Toc95933213"/>
      <w:r w:rsidR="00AE4D23">
        <w:t xml:space="preserve">Figure </w:t>
      </w:r>
      <w:r w:rsidR="0066585D">
        <w:fldChar w:fldCharType="begin"/>
      </w:r>
      <w:r w:rsidR="0066585D">
        <w:instrText xml:space="preserve"> SEQ Figure \* ARABIC </w:instrText>
      </w:r>
      <w:r w:rsidR="0066585D">
        <w:fldChar w:fldCharType="separate"/>
      </w:r>
      <w:r w:rsidR="007779AE">
        <w:rPr>
          <w:noProof/>
        </w:rPr>
        <w:t>1</w:t>
      </w:r>
      <w:r w:rsidR="0066585D">
        <w:rPr>
          <w:noProof/>
        </w:rPr>
        <w:fldChar w:fldCharType="end"/>
      </w:r>
      <w:r w:rsidR="00467CA4">
        <w:t>-</w:t>
      </w:r>
      <w:r w:rsidRPr="007A2D01">
        <w:rPr>
          <w:rFonts w:cs="Times New Roman"/>
        </w:rPr>
        <w:t xml:space="preserve"> </w:t>
      </w:r>
      <w:r w:rsidR="00467CA4" w:rsidRPr="007A2D01">
        <w:rPr>
          <w:rFonts w:cs="Times New Roman"/>
        </w:rPr>
        <w:t>Behaviour</w:t>
      </w:r>
      <w:r w:rsidRPr="007A2D01">
        <w:rPr>
          <w:rFonts w:cs="Times New Roman"/>
        </w:rPr>
        <w:t xml:space="preserve"> Diagram</w:t>
      </w:r>
      <w:bookmarkEnd w:id="6"/>
      <w:r w:rsidR="00467CA4">
        <w:rPr>
          <w:rFonts w:cs="Times New Roman"/>
        </w:rPr>
        <w:t>1</w:t>
      </w:r>
    </w:p>
    <w:p w14:paraId="516FD99E" w14:textId="4AFC605C" w:rsidR="00467CA4" w:rsidRDefault="00467CA4" w:rsidP="00AE4D23">
      <w:pPr>
        <w:rPr>
          <w:rFonts w:cs="Times New Roman"/>
        </w:rPr>
      </w:pPr>
    </w:p>
    <w:p w14:paraId="4F097AB8" w14:textId="39B5C1C1" w:rsidR="00467CA4" w:rsidRDefault="00467CA4" w:rsidP="00AE4D23">
      <w:pPr>
        <w:rPr>
          <w:rFonts w:cs="Times New Roman"/>
        </w:rPr>
      </w:pPr>
    </w:p>
    <w:p w14:paraId="0CD6EBF2" w14:textId="2C266CCB" w:rsidR="00467CA4" w:rsidRDefault="00467CA4" w:rsidP="00AE4D23">
      <w:pPr>
        <w:rPr>
          <w:rFonts w:cs="Times New Roman"/>
        </w:rPr>
      </w:pPr>
    </w:p>
    <w:p w14:paraId="59288555" w14:textId="49D865F6" w:rsidR="00467CA4" w:rsidRPr="007A2D01" w:rsidRDefault="00467CA4" w:rsidP="00AE4D23">
      <w:pPr>
        <w:rPr>
          <w:rFonts w:cs="Times New Roman"/>
        </w:rPr>
      </w:pPr>
      <w:r>
        <w:rPr>
          <w:noProof/>
        </w:rPr>
        <w:drawing>
          <wp:inline distT="0" distB="0" distL="0" distR="0" wp14:anchorId="1A0DBBC1" wp14:editId="4EE0B181">
            <wp:extent cx="5731510" cy="33782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2D504" w14:textId="5FB6AF2B" w:rsidR="0045024C" w:rsidRDefault="00467CA4" w:rsidP="00964743">
      <w:pPr>
        <w:rPr>
          <w:rFonts w:cs="Times New Roman"/>
        </w:rPr>
      </w:pPr>
      <w:r>
        <w:rPr>
          <w:rFonts w:cs="Times New Roman"/>
        </w:rPr>
        <w:t xml:space="preserve">                                             </w:t>
      </w:r>
    </w:p>
    <w:p w14:paraId="7E6AE50D" w14:textId="5C0B269A" w:rsidR="00467CA4" w:rsidRPr="007A2D01" w:rsidRDefault="00467CA4" w:rsidP="00964743">
      <w:pPr>
        <w:rPr>
          <w:rFonts w:cs="Times New Roman"/>
        </w:rPr>
      </w:pPr>
      <w:r>
        <w:rPr>
          <w:rFonts w:cs="Times New Roman"/>
        </w:rPr>
        <w:t xml:space="preserve">                                              </w:t>
      </w:r>
      <w:r w:rsidR="00CF3DF4">
        <w:rPr>
          <w:rFonts w:cs="Times New Roman"/>
        </w:rPr>
        <w:t>Figure 1-</w:t>
      </w:r>
      <w:r>
        <w:rPr>
          <w:rFonts w:cs="Times New Roman"/>
        </w:rPr>
        <w:t xml:space="preserve"> </w:t>
      </w:r>
      <w:r w:rsidRPr="007A2D01">
        <w:rPr>
          <w:rFonts w:cs="Times New Roman"/>
        </w:rPr>
        <w:t>Behaviour Diagram</w:t>
      </w:r>
      <w:r>
        <w:rPr>
          <w:rFonts w:cs="Times New Roman"/>
        </w:rPr>
        <w:t>2</w:t>
      </w:r>
    </w:p>
    <w:p w14:paraId="2A82ED8B" w14:textId="1A718B95" w:rsidR="0045024C" w:rsidRPr="007A2D01" w:rsidRDefault="00467CA4" w:rsidP="00964743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9DE12BD" wp14:editId="6A88F72F">
            <wp:extent cx="5731510" cy="7526020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2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FC755" w14:textId="59446813" w:rsidR="0045024C" w:rsidRDefault="0045024C" w:rsidP="00A20427">
      <w:pPr>
        <w:rPr>
          <w:rFonts w:cs="Times New Roman"/>
        </w:rPr>
      </w:pPr>
      <w:r w:rsidRPr="007A2D01">
        <w:rPr>
          <w:rFonts w:cs="Times New Roman"/>
        </w:rPr>
        <w:tab/>
      </w:r>
      <w:r w:rsidRPr="007A2D01">
        <w:rPr>
          <w:rFonts w:cs="Times New Roman"/>
        </w:rPr>
        <w:tab/>
      </w:r>
      <w:r w:rsidRPr="007A2D01">
        <w:rPr>
          <w:rFonts w:cs="Times New Roman"/>
        </w:rPr>
        <w:tab/>
      </w:r>
      <w:r w:rsidRPr="007A2D01">
        <w:rPr>
          <w:rFonts w:cs="Times New Roman"/>
        </w:rPr>
        <w:tab/>
      </w:r>
      <w:bookmarkStart w:id="7" w:name="_Toc95933214"/>
      <w:r w:rsidR="00A20427">
        <w:t xml:space="preserve">Figure </w:t>
      </w:r>
      <w:r w:rsidR="0066585D">
        <w:fldChar w:fldCharType="begin"/>
      </w:r>
      <w:r w:rsidR="0066585D">
        <w:instrText xml:space="preserve"> SEQ Figure \* ARABIC </w:instrText>
      </w:r>
      <w:r w:rsidR="0066585D">
        <w:fldChar w:fldCharType="separate"/>
      </w:r>
      <w:r w:rsidR="007779AE">
        <w:rPr>
          <w:noProof/>
        </w:rPr>
        <w:t>2</w:t>
      </w:r>
      <w:r w:rsidR="0066585D">
        <w:rPr>
          <w:noProof/>
        </w:rPr>
        <w:fldChar w:fldCharType="end"/>
      </w:r>
      <w:r w:rsidR="00CF3DF4">
        <w:rPr>
          <w:rFonts w:cs="Times New Roman"/>
        </w:rPr>
        <w:t>-</w:t>
      </w:r>
      <w:r w:rsidRPr="007A2D01">
        <w:rPr>
          <w:rFonts w:cs="Times New Roman"/>
        </w:rPr>
        <w:t>Structure Diagram</w:t>
      </w:r>
      <w:bookmarkEnd w:id="7"/>
      <w:r w:rsidR="00467CA4">
        <w:rPr>
          <w:rFonts w:cs="Times New Roman"/>
        </w:rPr>
        <w:t>1</w:t>
      </w:r>
    </w:p>
    <w:p w14:paraId="27B33A9D" w14:textId="21DC6C22" w:rsidR="00467CA4" w:rsidRDefault="00467CA4" w:rsidP="00A20427">
      <w:pPr>
        <w:rPr>
          <w:rFonts w:cs="Times New Roman"/>
        </w:rPr>
      </w:pPr>
    </w:p>
    <w:p w14:paraId="202D18B0" w14:textId="6EFA8083" w:rsidR="00467CA4" w:rsidRDefault="00467CA4" w:rsidP="00A20427">
      <w:pPr>
        <w:rPr>
          <w:rFonts w:cs="Times New Roman"/>
        </w:rPr>
      </w:pPr>
    </w:p>
    <w:p w14:paraId="1B21088B" w14:textId="23A1BC04" w:rsidR="00467CA4" w:rsidRDefault="00467CA4" w:rsidP="00A20427">
      <w:pPr>
        <w:rPr>
          <w:rFonts w:cs="Times New Roman"/>
        </w:rPr>
      </w:pPr>
    </w:p>
    <w:p w14:paraId="0EB6AF7C" w14:textId="4AD04256" w:rsidR="00467CA4" w:rsidRDefault="00467CA4" w:rsidP="00A20427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3F61954D" wp14:editId="070DD36B">
            <wp:extent cx="5731510" cy="4339590"/>
            <wp:effectExtent l="0" t="0" r="254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B848" w14:textId="3391DB4D" w:rsidR="00CF3DF4" w:rsidRPr="007A2D01" w:rsidRDefault="00CF3DF4" w:rsidP="00A20427">
      <w:pPr>
        <w:rPr>
          <w:rFonts w:cs="Times New Roman"/>
        </w:rPr>
      </w:pPr>
      <w:r>
        <w:rPr>
          <w:rFonts w:cs="Times New Roman"/>
        </w:rPr>
        <w:t xml:space="preserve">                                                        </w: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cs="Times New Roman"/>
        </w:rPr>
        <w:t>-</w:t>
      </w:r>
      <w:r w:rsidRPr="007A2D01">
        <w:rPr>
          <w:rFonts w:cs="Times New Roman"/>
        </w:rPr>
        <w:t>Structure Diagram</w:t>
      </w:r>
      <w:r>
        <w:rPr>
          <w:rFonts w:cs="Times New Roman"/>
        </w:rPr>
        <w:t>2</w:t>
      </w:r>
    </w:p>
    <w:p w14:paraId="52EEFFEA" w14:textId="77777777" w:rsidR="0045024C" w:rsidRPr="00E84921" w:rsidRDefault="0045024C" w:rsidP="005738D6">
      <w:pPr>
        <w:pStyle w:val="Heading2"/>
      </w:pPr>
      <w:bookmarkStart w:id="8" w:name="_Toc95931110"/>
      <w:r w:rsidRPr="00E84921">
        <w:t>Test Plan</w:t>
      </w:r>
      <w:bookmarkEnd w:id="8"/>
    </w:p>
    <w:p w14:paraId="35DC8D8C" w14:textId="77777777" w:rsidR="0045024C" w:rsidRPr="007A2D01" w:rsidRDefault="0045024C" w:rsidP="005738D6">
      <w:pPr>
        <w:pStyle w:val="Heading3"/>
      </w:pPr>
      <w:bookmarkStart w:id="9" w:name="_Toc95931111"/>
      <w:r w:rsidRPr="007A2D01">
        <w:t>High Level Test Plan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005"/>
        <w:gridCol w:w="1337"/>
        <w:gridCol w:w="1404"/>
        <w:gridCol w:w="1378"/>
        <w:gridCol w:w="1662"/>
      </w:tblGrid>
      <w:tr w:rsidR="0045024C" w:rsidRPr="007A2D01" w14:paraId="560F1383" w14:textId="77777777" w:rsidTr="00AF65D0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F1005" w14:textId="77777777" w:rsidR="0045024C" w:rsidRPr="0045024C" w:rsidRDefault="0045024C" w:rsidP="0045024C"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ID</w:t>
            </w:r>
          </w:p>
        </w:tc>
        <w:tc>
          <w:tcPr>
            <w:tcW w:w="20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679B1" w14:textId="77777777" w:rsidR="0045024C" w:rsidRPr="0045024C" w:rsidRDefault="0045024C" w:rsidP="0045024C"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Description</w:t>
            </w:r>
          </w:p>
        </w:tc>
        <w:tc>
          <w:tcPr>
            <w:tcW w:w="127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74807" w14:textId="77777777" w:rsidR="0045024C" w:rsidRPr="0045024C" w:rsidRDefault="0045024C" w:rsidP="0045024C"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Expected I/P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30E62" w14:textId="77777777" w:rsidR="0045024C" w:rsidRPr="0045024C" w:rsidRDefault="0045024C" w:rsidP="0045024C"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Expected O/P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B9747" w14:textId="77777777" w:rsidR="0045024C" w:rsidRPr="0045024C" w:rsidRDefault="0045024C" w:rsidP="0045024C"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Actual O/P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731D1" w14:textId="77777777" w:rsidR="0045024C" w:rsidRPr="0045024C" w:rsidRDefault="0045024C" w:rsidP="0045024C">
            <w:pPr>
              <w:spacing w:after="24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Type Of Test</w:t>
            </w:r>
          </w:p>
        </w:tc>
      </w:tr>
      <w:tr w:rsidR="0045024C" w:rsidRPr="007A2D01" w14:paraId="7ACB427E" w14:textId="77777777" w:rsidTr="00AF65D0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C7AB5" w14:textId="77777777" w:rsidR="0045024C" w:rsidRPr="0045024C" w:rsidRDefault="0045024C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szCs w:val="24"/>
                <w:lang w:eastAsia="en-IN"/>
              </w:rPr>
              <w:t>HLTP_1</w:t>
            </w:r>
          </w:p>
        </w:tc>
        <w:tc>
          <w:tcPr>
            <w:tcW w:w="20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C3DBC" w14:textId="01688573" w:rsidR="0045024C" w:rsidRPr="00E041B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Check and verify moving the game or not</w:t>
            </w:r>
          </w:p>
        </w:tc>
        <w:tc>
          <w:tcPr>
            <w:tcW w:w="127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90FD2" w14:textId="5E4EF3B8" w:rsidR="0045024C" w:rsidRPr="00E041B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Enter the selected placeless moving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09973" w14:textId="1DD99EA9" w:rsidR="0045024C" w:rsidRPr="00E041B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displayed moving place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BB800E" w14:textId="76A0FF52" w:rsidR="0045024C" w:rsidRPr="00E041B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displayed moving place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C8A87" w14:textId="762587D6" w:rsidR="0045024C" w:rsidRPr="00E041B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Requirement Based</w:t>
            </w:r>
          </w:p>
        </w:tc>
      </w:tr>
      <w:tr w:rsidR="0045024C" w:rsidRPr="007A2D01" w14:paraId="006F61F0" w14:textId="77777777" w:rsidTr="00AF65D0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2D9BA" w14:textId="77777777" w:rsidR="0045024C" w:rsidRPr="0045024C" w:rsidRDefault="0045024C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szCs w:val="24"/>
                <w:lang w:eastAsia="en-IN"/>
              </w:rPr>
              <w:t>HLTP_2</w:t>
            </w:r>
          </w:p>
        </w:tc>
        <w:tc>
          <w:tcPr>
            <w:tcW w:w="20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79B72" w14:textId="372ACE31" w:rsidR="0045024C" w:rsidRPr="00E041B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Check whether game is displayed correctly or not</w:t>
            </w:r>
          </w:p>
        </w:tc>
        <w:tc>
          <w:tcPr>
            <w:tcW w:w="127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34D50" w14:textId="553F0757" w:rsidR="0045024C" w:rsidRPr="00E041B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Enter moving place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9DB4B" w14:textId="3E0C9E8A" w:rsidR="0045024C" w:rsidRPr="00E041B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game is displayed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E8EEE" w14:textId="1EA3BA56" w:rsidR="0045024C" w:rsidRPr="00E041B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game is displayed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E33A0" w14:textId="77777777" w:rsidR="0045024C" w:rsidRPr="00E041BC" w:rsidRDefault="0045024C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eastAsia="Times New Roman" w:cs="Times New Roman"/>
                <w:szCs w:val="24"/>
                <w:lang w:eastAsia="en-IN"/>
              </w:rPr>
              <w:t>Requirement Based</w:t>
            </w:r>
          </w:p>
        </w:tc>
      </w:tr>
      <w:tr w:rsidR="0045024C" w:rsidRPr="007A2D01" w14:paraId="057765FA" w14:textId="77777777" w:rsidTr="00AF65D0">
        <w:trPr>
          <w:trHeight w:val="1349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CDB60" w14:textId="77777777" w:rsidR="0045024C" w:rsidRPr="0045024C" w:rsidRDefault="0045024C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szCs w:val="24"/>
                <w:lang w:eastAsia="en-IN"/>
              </w:rPr>
              <w:t>HLTP_3</w:t>
            </w:r>
          </w:p>
        </w:tc>
        <w:tc>
          <w:tcPr>
            <w:tcW w:w="200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48CBA4" w14:textId="3F2C418A" w:rsidR="0045024C" w:rsidRPr="0045024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Check whether entered game is correct</w:t>
            </w:r>
          </w:p>
        </w:tc>
        <w:tc>
          <w:tcPr>
            <w:tcW w:w="127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928C0" w14:textId="22FE3798" w:rsidR="0045024C" w:rsidRPr="0045024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user name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CFCE2" w14:textId="007A05AB" w:rsidR="0045024C" w:rsidRPr="0045024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Display game name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E273E" w14:textId="662B2E9E" w:rsidR="0045024C" w:rsidRPr="0045024C" w:rsidRDefault="00AF65D0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Display game name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457C0" w14:textId="77777777" w:rsidR="0045024C" w:rsidRPr="0045024C" w:rsidRDefault="0045024C" w:rsidP="0045024C">
            <w:pPr>
              <w:spacing w:after="24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szCs w:val="24"/>
                <w:lang w:eastAsia="en-IN"/>
              </w:rPr>
              <w:t>Requirement Based</w:t>
            </w:r>
          </w:p>
        </w:tc>
      </w:tr>
    </w:tbl>
    <w:p w14:paraId="198C9716" w14:textId="77777777" w:rsidR="0045024C" w:rsidRPr="007A2D01" w:rsidRDefault="0045024C" w:rsidP="00964743">
      <w:pPr>
        <w:rPr>
          <w:rFonts w:cs="Times New Roman"/>
        </w:rPr>
      </w:pPr>
    </w:p>
    <w:p w14:paraId="418CDAC5" w14:textId="77777777" w:rsidR="0045024C" w:rsidRPr="007A2D01" w:rsidRDefault="0045024C" w:rsidP="005738D6">
      <w:pPr>
        <w:pStyle w:val="Heading3"/>
      </w:pPr>
      <w:bookmarkStart w:id="10" w:name="_Toc95931112"/>
      <w:r w:rsidRPr="007A2D01">
        <w:t>Low Level Test Plan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1838"/>
        <w:gridCol w:w="1367"/>
        <w:gridCol w:w="1480"/>
        <w:gridCol w:w="1451"/>
        <w:gridCol w:w="1676"/>
      </w:tblGrid>
      <w:tr w:rsidR="0045024C" w:rsidRPr="007A2D01" w14:paraId="5227D4F1" w14:textId="77777777" w:rsidTr="0045024C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17EBF" w14:textId="77777777" w:rsidR="0045024C" w:rsidRPr="0045024C" w:rsidRDefault="0045024C" w:rsidP="0045024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5854A7" w14:textId="77777777" w:rsidR="0045024C" w:rsidRPr="0045024C" w:rsidRDefault="0045024C" w:rsidP="0045024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480C1" w14:textId="77777777" w:rsidR="0045024C" w:rsidRPr="0045024C" w:rsidRDefault="0045024C" w:rsidP="0045024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Expected I/P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C5025" w14:textId="77777777" w:rsidR="0045024C" w:rsidRPr="0045024C" w:rsidRDefault="0045024C" w:rsidP="0045024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Expected O/P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B61BA" w14:textId="77777777" w:rsidR="0045024C" w:rsidRPr="0045024C" w:rsidRDefault="0045024C" w:rsidP="0045024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Actual O/P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0DE96" w14:textId="77777777" w:rsidR="0045024C" w:rsidRPr="0045024C" w:rsidRDefault="0045024C" w:rsidP="0045024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b/>
                <w:bCs/>
                <w:szCs w:val="24"/>
                <w:lang w:eastAsia="en-IN"/>
              </w:rPr>
              <w:t>Type Of Test</w:t>
            </w:r>
          </w:p>
        </w:tc>
      </w:tr>
      <w:tr w:rsidR="0045024C" w:rsidRPr="007A2D01" w14:paraId="6569E0BF" w14:textId="77777777" w:rsidTr="0045024C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10115" w14:textId="77777777" w:rsidR="0045024C" w:rsidRPr="0045024C" w:rsidRDefault="0045024C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szCs w:val="24"/>
                <w:lang w:eastAsia="en-IN"/>
              </w:rPr>
              <w:t>LLTP_1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3732C" w14:textId="32BE03CA" w:rsidR="0045024C" w:rsidRPr="00E041BC" w:rsidRDefault="00AF65D0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To check each moving path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63215" w14:textId="239BAD28" w:rsidR="0045024C" w:rsidRPr="00E041BC" w:rsidRDefault="00540B11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path 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C13F7" w14:textId="398B3569" w:rsidR="0045024C" w:rsidRPr="00E041BC" w:rsidRDefault="00540B11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Path displayed with Equal dots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6B761" w14:textId="1565C1DF" w:rsidR="0045024C" w:rsidRPr="00E041BC" w:rsidRDefault="00540B11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path displayed with equal dots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5FD7A" w14:textId="77777777" w:rsidR="0045024C" w:rsidRPr="00E041BC" w:rsidRDefault="0045024C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eastAsia="Times New Roman" w:cs="Times New Roman"/>
                <w:szCs w:val="24"/>
                <w:lang w:eastAsia="en-IN"/>
              </w:rPr>
              <w:t>Requirement Based</w:t>
            </w:r>
          </w:p>
        </w:tc>
      </w:tr>
      <w:tr w:rsidR="0045024C" w:rsidRPr="007A2D01" w14:paraId="0432D630" w14:textId="77777777" w:rsidTr="0045024C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FFEC4" w14:textId="77777777" w:rsidR="0045024C" w:rsidRPr="0045024C" w:rsidRDefault="0045024C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szCs w:val="24"/>
                <w:lang w:eastAsia="en-IN"/>
              </w:rPr>
              <w:t>LLTP_2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D76F4" w14:textId="62B42EFA" w:rsidR="0045024C" w:rsidRPr="00E041BC" w:rsidRDefault="00AF65D0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To check the with not eat the dots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928A2" w14:textId="3240C037" w:rsidR="0045024C" w:rsidRPr="00E041BC" w:rsidRDefault="00540B11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path 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68BF52" w14:textId="58060DEC" w:rsidR="0045024C" w:rsidRPr="00E041BC" w:rsidRDefault="00540B11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Display path with person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078FF" w14:textId="21277BA6" w:rsidR="0045024C" w:rsidRPr="00E041BC" w:rsidRDefault="00540B11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Display Path with person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E77B3" w14:textId="77777777" w:rsidR="0045024C" w:rsidRPr="00E041BC" w:rsidRDefault="0045024C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eastAsia="Times New Roman" w:cs="Times New Roman"/>
                <w:szCs w:val="24"/>
                <w:lang w:eastAsia="en-IN"/>
              </w:rPr>
              <w:t>Requirement Based</w:t>
            </w:r>
          </w:p>
        </w:tc>
      </w:tr>
      <w:tr w:rsidR="0045024C" w:rsidRPr="007A2D01" w14:paraId="32374AC4" w14:textId="77777777" w:rsidTr="0045024C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F9FD8" w14:textId="77777777" w:rsidR="0045024C" w:rsidRPr="0045024C" w:rsidRDefault="0045024C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45024C">
              <w:rPr>
                <w:rFonts w:eastAsia="Times New Roman" w:cs="Times New Roman"/>
                <w:szCs w:val="24"/>
                <w:lang w:eastAsia="en-IN"/>
              </w:rPr>
              <w:t>LLTP_3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3E1FB" w14:textId="2E25768D" w:rsidR="0045024C" w:rsidRPr="00E041BC" w:rsidRDefault="00540B11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To check when path is given equal number of lines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F14316" w14:textId="4C4C5610" w:rsidR="0045024C" w:rsidRPr="00E041BC" w:rsidRDefault="00540B11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user id quality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761DC" w14:textId="1DEF62E2" w:rsidR="0045024C" w:rsidRPr="00E041BC" w:rsidRDefault="00540B11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single line to moving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1F79B" w14:textId="0BF86176" w:rsidR="0045024C" w:rsidRPr="00E041BC" w:rsidRDefault="00540B11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single line to moving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4E879" w14:textId="77777777" w:rsidR="0045024C" w:rsidRPr="00E041BC" w:rsidRDefault="0045024C" w:rsidP="0045024C">
            <w:pPr>
              <w:spacing w:after="0" w:line="240" w:lineRule="auto"/>
              <w:rPr>
                <w:rFonts w:eastAsia="Times New Roman" w:cs="Times New Roman"/>
                <w:szCs w:val="24"/>
                <w:lang w:eastAsia="en-IN"/>
              </w:rPr>
            </w:pPr>
            <w:r w:rsidRPr="00E041BC">
              <w:rPr>
                <w:rFonts w:eastAsia="Times New Roman" w:cs="Times New Roman"/>
                <w:szCs w:val="24"/>
                <w:lang w:eastAsia="en-IN"/>
              </w:rPr>
              <w:t>Requirement Based</w:t>
            </w:r>
          </w:p>
        </w:tc>
      </w:tr>
    </w:tbl>
    <w:p w14:paraId="33AED077" w14:textId="77777777" w:rsidR="0045024C" w:rsidRPr="007A2D01" w:rsidRDefault="0045024C" w:rsidP="00964743">
      <w:pPr>
        <w:rPr>
          <w:rFonts w:cs="Times New Roman"/>
        </w:rPr>
      </w:pPr>
    </w:p>
    <w:p w14:paraId="0C71607F" w14:textId="77777777" w:rsidR="00C83869" w:rsidRDefault="00C83869" w:rsidP="005738D6">
      <w:pPr>
        <w:pStyle w:val="Heading2"/>
      </w:pPr>
      <w:bookmarkStart w:id="11" w:name="_Toc95931113"/>
    </w:p>
    <w:p w14:paraId="45293E02" w14:textId="77777777" w:rsidR="00C83869" w:rsidRDefault="00C83869" w:rsidP="005738D6">
      <w:pPr>
        <w:pStyle w:val="Heading2"/>
      </w:pPr>
    </w:p>
    <w:p w14:paraId="64534CBE" w14:textId="77777777" w:rsidR="00C83869" w:rsidRDefault="00C83869" w:rsidP="005738D6">
      <w:pPr>
        <w:pStyle w:val="Heading2"/>
      </w:pPr>
    </w:p>
    <w:p w14:paraId="178E3B8A" w14:textId="77777777" w:rsidR="00C83869" w:rsidRDefault="00C83869" w:rsidP="005738D6">
      <w:pPr>
        <w:pStyle w:val="Heading2"/>
      </w:pPr>
    </w:p>
    <w:p w14:paraId="24A27525" w14:textId="77777777" w:rsidR="00C83869" w:rsidRDefault="00C83869">
      <w:pPr>
        <w:rPr>
          <w:rFonts w:eastAsiaTheme="majorEastAsia" w:cstheme="majorBidi"/>
          <w:b/>
          <w:sz w:val="28"/>
          <w:szCs w:val="26"/>
        </w:rPr>
      </w:pPr>
      <w:r>
        <w:br w:type="page"/>
      </w:r>
    </w:p>
    <w:p w14:paraId="54802512" w14:textId="28B9339F" w:rsidR="0045024C" w:rsidRDefault="0045024C" w:rsidP="005738D6">
      <w:pPr>
        <w:pStyle w:val="Heading2"/>
      </w:pPr>
      <w:r w:rsidRPr="00E84921">
        <w:lastRenderedPageBreak/>
        <w:t>Implementation and Summary</w:t>
      </w:r>
      <w:bookmarkEnd w:id="11"/>
    </w:p>
    <w:p w14:paraId="63FE1D25" w14:textId="64F2EDC0" w:rsidR="00540B11" w:rsidRDefault="00540B11" w:rsidP="00540B11">
      <w:r w:rsidRPr="00540B11">
        <w:rPr>
          <w:rStyle w:val="Heading2Char"/>
        </w:rPr>
        <w:t>Git Link</w:t>
      </w:r>
      <w:r>
        <w:t>:</w:t>
      </w:r>
    </w:p>
    <w:p w14:paraId="5697C95F" w14:textId="514243DE" w:rsidR="00540B11" w:rsidRDefault="00540B11" w:rsidP="00540B11">
      <w:r w:rsidRPr="00540B11">
        <w:rPr>
          <w:rStyle w:val="Heading2Char"/>
        </w:rPr>
        <w:t>Link</w:t>
      </w:r>
      <w:r>
        <w:t>:</w:t>
      </w:r>
      <w:r w:rsidR="00E041BC">
        <w:t xml:space="preserve"> </w:t>
      </w:r>
      <w:hyperlink r:id="rId12" w:history="1">
        <w:r w:rsidR="00E041BC" w:rsidRPr="004146EB">
          <w:rPr>
            <w:rStyle w:val="Hyperlink"/>
          </w:rPr>
          <w:t>https://github.com/18125a0525/M1_Game_Pacman.git</w:t>
        </w:r>
      </w:hyperlink>
    </w:p>
    <w:p w14:paraId="22C17593" w14:textId="77777777" w:rsidR="00E041BC" w:rsidRPr="00540B11" w:rsidRDefault="00E041BC" w:rsidP="00540B11"/>
    <w:p w14:paraId="4C12D3F2" w14:textId="6F60D1FD" w:rsidR="0045024C" w:rsidRPr="00201CE4" w:rsidRDefault="0045024C" w:rsidP="00201CE4">
      <w:pPr>
        <w:pStyle w:val="Heading3"/>
      </w:pPr>
    </w:p>
    <w:p w14:paraId="08AC8392" w14:textId="77777777" w:rsidR="007779AE" w:rsidRDefault="0045024C" w:rsidP="00A20427">
      <w:pPr>
        <w:pStyle w:val="NoSpacing"/>
      </w:pPr>
      <w:bookmarkStart w:id="12" w:name="_Toc95931115"/>
      <w:r w:rsidRPr="005738D6">
        <w:rPr>
          <w:rStyle w:val="Heading3Char"/>
        </w:rPr>
        <w:t>Git Dashboard</w:t>
      </w:r>
      <w:bookmarkEnd w:id="12"/>
      <w:r w:rsidRPr="00E84921">
        <w:rPr>
          <w:rStyle w:val="Heading2Char"/>
        </w:rPr>
        <w:tab/>
      </w:r>
      <w:r w:rsidRPr="007A2D01">
        <w:rPr>
          <w:rFonts w:cs="Times New Roman"/>
        </w:rPr>
        <w:tab/>
      </w:r>
      <w:r w:rsidRPr="007A2D01">
        <w:rPr>
          <w:rFonts w:cs="Times New Roman"/>
        </w:rPr>
        <w:tab/>
      </w:r>
      <w:r w:rsidRPr="007A2D01">
        <w:rPr>
          <w:rFonts w:cs="Times New Roman"/>
        </w:rPr>
        <w:tab/>
      </w:r>
      <w:r w:rsidRPr="007A2D01">
        <w:rPr>
          <w:rFonts w:cs="Times New Roman"/>
          <w:noProof/>
        </w:rPr>
        <w:drawing>
          <wp:inline distT="0" distB="0" distL="0" distR="0" wp14:anchorId="6D1F7F8E" wp14:editId="6C6D60AC">
            <wp:extent cx="5731510" cy="11379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2D01">
        <w:rPr>
          <w:rFonts w:cs="Times New Roman"/>
        </w:rPr>
        <w:tab/>
      </w:r>
      <w:r w:rsidR="00E84921">
        <w:rPr>
          <w:rFonts w:cs="Times New Roman"/>
        </w:rPr>
        <w:t xml:space="preserve"> </w:t>
      </w:r>
      <w:r w:rsidR="00E84921">
        <w:rPr>
          <w:rFonts w:cs="Times New Roman"/>
        </w:rPr>
        <w:tab/>
      </w:r>
      <w:r w:rsidR="00E84921">
        <w:rPr>
          <w:rFonts w:cs="Times New Roman"/>
        </w:rPr>
        <w:tab/>
      </w:r>
      <w:r w:rsidR="00E84921">
        <w:rPr>
          <w:rFonts w:cs="Times New Roman"/>
        </w:rPr>
        <w:tab/>
      </w:r>
      <w:r w:rsidR="00E84921">
        <w:rPr>
          <w:rFonts w:cs="Times New Roman"/>
        </w:rPr>
        <w:tab/>
      </w:r>
    </w:p>
    <w:p w14:paraId="5D4022E6" w14:textId="250B3C0C" w:rsidR="0045024C" w:rsidRPr="007A2D01" w:rsidRDefault="007779AE" w:rsidP="007779AE">
      <w:pPr>
        <w:ind w:left="2880"/>
        <w:rPr>
          <w:rFonts w:cs="Times New Roman"/>
        </w:rPr>
      </w:pPr>
      <w:bookmarkStart w:id="13" w:name="_Toc95933215"/>
      <w:r>
        <w:t xml:space="preserve">Figure </w:t>
      </w:r>
      <w:r w:rsidR="0066585D">
        <w:fldChar w:fldCharType="begin"/>
      </w:r>
      <w:r w:rsidR="0066585D">
        <w:instrText xml:space="preserve"> SEQ Figure \* ARABIC </w:instrText>
      </w:r>
      <w:r w:rsidR="0066585D">
        <w:fldChar w:fldCharType="separate"/>
      </w:r>
      <w:r>
        <w:rPr>
          <w:noProof/>
        </w:rPr>
        <w:t>3</w:t>
      </w:r>
      <w:r w:rsidR="0066585D">
        <w:rPr>
          <w:noProof/>
        </w:rPr>
        <w:fldChar w:fldCharType="end"/>
      </w:r>
      <w:r w:rsidR="00CF3DF4">
        <w:rPr>
          <w:noProof/>
        </w:rPr>
        <w:t>-</w:t>
      </w:r>
      <w:r w:rsidR="0045024C" w:rsidRPr="00A20427">
        <w:t>Git Dashboard</w:t>
      </w:r>
      <w:bookmarkEnd w:id="13"/>
    </w:p>
    <w:p w14:paraId="0087A780" w14:textId="54D787CA" w:rsidR="0045024C" w:rsidRDefault="00540B11" w:rsidP="00540B11">
      <w:pPr>
        <w:pStyle w:val="Heading1"/>
      </w:pPr>
      <w:r>
        <w:t>Summary</w:t>
      </w:r>
    </w:p>
    <w:p w14:paraId="6B813323" w14:textId="441CA9B1" w:rsidR="00540B11" w:rsidRDefault="00540B11" w:rsidP="00964743">
      <w:pPr>
        <w:rPr>
          <w:rFonts w:cs="Times New Roman"/>
        </w:rPr>
      </w:pPr>
      <w:r w:rsidRPr="00540B11">
        <w:rPr>
          <w:rStyle w:val="Heading2Char"/>
        </w:rPr>
        <w:t>Git Inspector Summary</w:t>
      </w:r>
      <w:r>
        <w:rPr>
          <w:rFonts w:cs="Times New Roman"/>
        </w:rPr>
        <w:t>:</w:t>
      </w:r>
    </w:p>
    <w:p w14:paraId="1AA6B974" w14:textId="22486A1B" w:rsidR="00540B11" w:rsidRPr="007A2D01" w:rsidRDefault="00540B11" w:rsidP="00964743">
      <w:pPr>
        <w:rPr>
          <w:rFonts w:cs="Times New Roman"/>
        </w:rPr>
      </w:pPr>
      <w:r>
        <w:rPr>
          <w:noProof/>
        </w:rPr>
        <w:drawing>
          <wp:inline distT="0" distB="0" distL="0" distR="0" wp14:anchorId="742B179A" wp14:editId="0C6585A2">
            <wp:extent cx="5731510" cy="3422650"/>
            <wp:effectExtent l="0" t="0" r="254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EABEB" w14:textId="3B0B6370" w:rsidR="008A5C5C" w:rsidRPr="00A95AEC" w:rsidRDefault="00CF3DF4" w:rsidP="00CF3DF4">
      <w:r>
        <w:t xml:space="preserve">                                              Figure 4-Git Inspector Summery</w:t>
      </w:r>
    </w:p>
    <w:p w14:paraId="3056536D" w14:textId="77777777" w:rsidR="008A5C5C" w:rsidRDefault="008A5C5C" w:rsidP="00964743">
      <w:pPr>
        <w:rPr>
          <w:rFonts w:cs="Times New Roman"/>
        </w:rPr>
      </w:pPr>
    </w:p>
    <w:p w14:paraId="7ACB5C81" w14:textId="77777777" w:rsidR="005738D6" w:rsidRDefault="005738D6" w:rsidP="00964743">
      <w:pPr>
        <w:rPr>
          <w:rFonts w:cs="Times New Roman"/>
        </w:rPr>
      </w:pPr>
    </w:p>
    <w:p w14:paraId="66A8ADE2" w14:textId="77777777" w:rsidR="005738D6" w:rsidRDefault="005738D6" w:rsidP="00964743">
      <w:pPr>
        <w:rPr>
          <w:rFonts w:cs="Times New Roman"/>
        </w:rPr>
      </w:pPr>
    </w:p>
    <w:p w14:paraId="7D789A13" w14:textId="79246944" w:rsidR="005738D6" w:rsidRDefault="005738D6" w:rsidP="005738D6">
      <w:pPr>
        <w:pStyle w:val="Heading1"/>
      </w:pPr>
      <w:bookmarkStart w:id="14" w:name="_Toc95931118"/>
      <w:proofErr w:type="spellStart"/>
      <w:r>
        <w:lastRenderedPageBreak/>
        <w:t>Miniproject</w:t>
      </w:r>
      <w:proofErr w:type="spellEnd"/>
      <w:r>
        <w:t xml:space="preserve"> 2 – </w:t>
      </w:r>
      <w:r w:rsidR="00A95AEC">
        <w:t>Virtual Costume Advisor</w:t>
      </w:r>
      <w:r>
        <w:t xml:space="preserve"> [</w:t>
      </w:r>
      <w:r w:rsidR="00CF3DF4">
        <w:t>Team</w:t>
      </w:r>
      <w:r>
        <w:t>]</w:t>
      </w:r>
      <w:bookmarkEnd w:id="14"/>
    </w:p>
    <w:p w14:paraId="16BBC3D7" w14:textId="77777777" w:rsidR="005738D6" w:rsidRPr="005738D6" w:rsidRDefault="005738D6" w:rsidP="005738D6"/>
    <w:p w14:paraId="3C54C92D" w14:textId="77777777" w:rsidR="005738D6" w:rsidRDefault="005738D6" w:rsidP="005738D6">
      <w:pPr>
        <w:pStyle w:val="Heading2"/>
      </w:pPr>
      <w:bookmarkStart w:id="15" w:name="_Toc95931119"/>
      <w:r>
        <w:t>Modules</w:t>
      </w:r>
      <w:bookmarkEnd w:id="15"/>
    </w:p>
    <w:p w14:paraId="1BB6946C" w14:textId="77777777" w:rsidR="00DB5A8E" w:rsidRDefault="00DB5A8E" w:rsidP="0066585D">
      <w:pPr>
        <w:pStyle w:val="ListParagraph"/>
        <w:numPr>
          <w:ilvl w:val="0"/>
          <w:numId w:val="6"/>
        </w:numPr>
      </w:pPr>
      <w:r>
        <w:t>C Programming</w:t>
      </w:r>
    </w:p>
    <w:p w14:paraId="583B25D0" w14:textId="053B70F1" w:rsidR="00DB5A8E" w:rsidRDefault="00DB5A8E" w:rsidP="0066585D">
      <w:pPr>
        <w:pStyle w:val="ListParagraph"/>
        <w:numPr>
          <w:ilvl w:val="0"/>
          <w:numId w:val="6"/>
        </w:numPr>
      </w:pPr>
      <w:r>
        <w:t>Git</w:t>
      </w:r>
    </w:p>
    <w:p w14:paraId="546870B1" w14:textId="4F077743" w:rsidR="00A95AEC" w:rsidRDefault="00A95AEC" w:rsidP="0066585D">
      <w:pPr>
        <w:pStyle w:val="ListParagraph"/>
        <w:numPr>
          <w:ilvl w:val="0"/>
          <w:numId w:val="6"/>
        </w:numPr>
      </w:pPr>
      <w:r>
        <w:t>Visual Studio Code</w:t>
      </w:r>
    </w:p>
    <w:p w14:paraId="702684B6" w14:textId="77777777" w:rsidR="005738D6" w:rsidRDefault="005738D6" w:rsidP="005738D6">
      <w:pPr>
        <w:pStyle w:val="Heading3"/>
      </w:pPr>
      <w:bookmarkStart w:id="16" w:name="_Toc95931120"/>
      <w:r>
        <w:t>Requirements</w:t>
      </w:r>
      <w:bookmarkEnd w:id="16"/>
    </w:p>
    <w:p w14:paraId="10BE2664" w14:textId="77777777" w:rsidR="005738D6" w:rsidRPr="005738D6" w:rsidRDefault="005738D6" w:rsidP="005738D6">
      <w:pPr>
        <w:rPr>
          <w:b/>
          <w:bCs/>
        </w:rPr>
      </w:pPr>
      <w:r w:rsidRPr="005738D6">
        <w:rPr>
          <w:b/>
          <w:bCs/>
        </w:rPr>
        <w:t>4W's and 1 H's</w:t>
      </w:r>
    </w:p>
    <w:p w14:paraId="69D38FEF" w14:textId="31FEED1C" w:rsidR="005738D6" w:rsidRPr="005738D6" w:rsidRDefault="005738D6" w:rsidP="005738D6">
      <w:pPr>
        <w:rPr>
          <w:b/>
          <w:bCs/>
        </w:rPr>
      </w:pPr>
      <w:r w:rsidRPr="005738D6">
        <w:rPr>
          <w:b/>
          <w:bCs/>
        </w:rPr>
        <w:t>W</w:t>
      </w:r>
      <w:r w:rsidR="00963400">
        <w:rPr>
          <w:b/>
          <w:bCs/>
        </w:rPr>
        <w:t>hat</w:t>
      </w:r>
      <w:r w:rsidRPr="005738D6">
        <w:rPr>
          <w:b/>
          <w:bCs/>
        </w:rPr>
        <w:t>:</w:t>
      </w:r>
    </w:p>
    <w:p w14:paraId="32058328" w14:textId="4CDA90D8" w:rsidR="005738D6" w:rsidRPr="00963400" w:rsidRDefault="00963400" w:rsidP="0066585D">
      <w:pPr>
        <w:numPr>
          <w:ilvl w:val="0"/>
          <w:numId w:val="7"/>
        </w:numPr>
        <w:rPr>
          <w:rFonts w:cs="Times New Roman"/>
        </w:rPr>
      </w:pPr>
      <w:r w:rsidRPr="00963400">
        <w:rPr>
          <w:rFonts w:cs="Times New Roman"/>
          <w:color w:val="24292F"/>
          <w:shd w:val="clear" w:color="auto" w:fill="FFFFFF"/>
        </w:rPr>
        <w:t>Calculates the body shape and occasion they are addressing then suggests them the best suitable outfit for their body</w:t>
      </w:r>
    </w:p>
    <w:p w14:paraId="188571C5" w14:textId="77777777" w:rsidR="005738D6" w:rsidRPr="005738D6" w:rsidRDefault="005738D6" w:rsidP="005738D6">
      <w:pPr>
        <w:rPr>
          <w:b/>
          <w:bCs/>
        </w:rPr>
      </w:pPr>
      <w:r w:rsidRPr="005738D6">
        <w:rPr>
          <w:b/>
          <w:bCs/>
        </w:rPr>
        <w:t>Where:</w:t>
      </w:r>
    </w:p>
    <w:p w14:paraId="55805DF7" w14:textId="25CAA8FD" w:rsidR="005738D6" w:rsidRPr="00963400" w:rsidRDefault="00963400" w:rsidP="0066585D">
      <w:pPr>
        <w:numPr>
          <w:ilvl w:val="0"/>
          <w:numId w:val="8"/>
        </w:numPr>
        <w:rPr>
          <w:rFonts w:cs="Times New Roman"/>
        </w:rPr>
      </w:pPr>
      <w:r w:rsidRPr="00963400">
        <w:rPr>
          <w:rFonts w:cs="Times New Roman"/>
          <w:color w:val="24292F"/>
          <w:shd w:val="clear" w:color="auto" w:fill="FFFFFF"/>
        </w:rPr>
        <w:t>In the Application/system which has this program</w:t>
      </w:r>
    </w:p>
    <w:p w14:paraId="38A1A6F2" w14:textId="77777777" w:rsidR="005738D6" w:rsidRPr="005738D6" w:rsidRDefault="005738D6" w:rsidP="005738D6">
      <w:pPr>
        <w:rPr>
          <w:b/>
          <w:bCs/>
        </w:rPr>
      </w:pPr>
      <w:r w:rsidRPr="005738D6">
        <w:rPr>
          <w:b/>
          <w:bCs/>
        </w:rPr>
        <w:t>Who:</w:t>
      </w:r>
    </w:p>
    <w:p w14:paraId="2C8E6011" w14:textId="1E17FC2C" w:rsidR="005738D6" w:rsidRPr="00963400" w:rsidRDefault="00963400" w:rsidP="0066585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Cs w:val="24"/>
          <w:lang w:val="en-US"/>
        </w:rPr>
      </w:pPr>
      <w:r w:rsidRPr="00963400">
        <w:rPr>
          <w:rFonts w:eastAsia="Times New Roman" w:cs="Times New Roman"/>
          <w:color w:val="24292F"/>
          <w:szCs w:val="24"/>
          <w:lang w:val="en-US"/>
        </w:rPr>
        <w:t>People who want to look good by getting targeted outfit ideas for their body shape</w:t>
      </w:r>
      <w:r w:rsidRPr="00963400">
        <w:rPr>
          <w:rFonts w:ascii="Segoe UI" w:eastAsia="Times New Roman" w:hAnsi="Segoe UI" w:cs="Segoe UI"/>
          <w:color w:val="24292F"/>
          <w:szCs w:val="24"/>
          <w:lang w:val="en-US"/>
        </w:rPr>
        <w:t>.</w:t>
      </w:r>
    </w:p>
    <w:p w14:paraId="6D0830F5" w14:textId="77777777" w:rsidR="005738D6" w:rsidRPr="005738D6" w:rsidRDefault="005738D6" w:rsidP="005738D6">
      <w:pPr>
        <w:rPr>
          <w:b/>
          <w:bCs/>
        </w:rPr>
      </w:pPr>
      <w:r w:rsidRPr="005738D6">
        <w:rPr>
          <w:b/>
          <w:bCs/>
        </w:rPr>
        <w:t>When:</w:t>
      </w:r>
    </w:p>
    <w:p w14:paraId="52B63ED0" w14:textId="465219E3" w:rsidR="005738D6" w:rsidRPr="005738D6" w:rsidRDefault="00963400" w:rsidP="0066585D">
      <w:pPr>
        <w:numPr>
          <w:ilvl w:val="0"/>
          <w:numId w:val="10"/>
        </w:numPr>
      </w:pPr>
      <w:r w:rsidRPr="00963400">
        <w:rPr>
          <w:rFonts w:cs="Times New Roman"/>
          <w:color w:val="24292F"/>
          <w:shd w:val="clear" w:color="auto" w:fill="FFFFFF"/>
        </w:rPr>
        <w:t>Anytime they want to get themselves dressed well for particular occasions</w:t>
      </w:r>
      <w:r w:rsidR="005738D6" w:rsidRPr="005738D6">
        <w:t>.</w:t>
      </w:r>
    </w:p>
    <w:p w14:paraId="349490A6" w14:textId="77777777" w:rsidR="005738D6" w:rsidRPr="005738D6" w:rsidRDefault="005738D6" w:rsidP="005738D6">
      <w:pPr>
        <w:rPr>
          <w:b/>
          <w:bCs/>
        </w:rPr>
      </w:pPr>
      <w:r w:rsidRPr="005738D6">
        <w:rPr>
          <w:b/>
          <w:bCs/>
        </w:rPr>
        <w:t>How:</w:t>
      </w:r>
    </w:p>
    <w:p w14:paraId="757B0017" w14:textId="68FDB42B" w:rsidR="005738D6" w:rsidRPr="00963400" w:rsidRDefault="00963400" w:rsidP="0066585D">
      <w:pPr>
        <w:numPr>
          <w:ilvl w:val="0"/>
          <w:numId w:val="11"/>
        </w:numPr>
        <w:rPr>
          <w:rFonts w:cs="Times New Roman"/>
        </w:rPr>
      </w:pPr>
      <w:r w:rsidRPr="00963400">
        <w:rPr>
          <w:rFonts w:cs="Times New Roman"/>
          <w:color w:val="24292F"/>
          <w:shd w:val="clear" w:color="auto" w:fill="FFFFFF"/>
        </w:rPr>
        <w:t>By entering the measurements of the individuals bust size, waist size, high hip size, hip size</w:t>
      </w:r>
      <w:r>
        <w:rPr>
          <w:rFonts w:cs="Times New Roman"/>
          <w:color w:val="24292F"/>
          <w:shd w:val="clear" w:color="auto" w:fill="FFFFFF"/>
        </w:rPr>
        <w:t>.</w:t>
      </w:r>
    </w:p>
    <w:p w14:paraId="0ABF5ACF" w14:textId="77777777" w:rsidR="005738D6" w:rsidRDefault="005738D6" w:rsidP="005738D6">
      <w:pPr>
        <w:pStyle w:val="Heading3"/>
      </w:pPr>
      <w:bookmarkStart w:id="17" w:name="_Toc95931121"/>
      <w:r w:rsidRPr="005738D6">
        <w:t>High Level Requirements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5189"/>
        <w:gridCol w:w="1524"/>
      </w:tblGrid>
      <w:tr w:rsidR="005738D6" w:rsidRPr="005738D6" w14:paraId="40864EE1" w14:textId="77777777" w:rsidTr="00395811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B72C4" w14:textId="77777777" w:rsidR="005738D6" w:rsidRPr="005738D6" w:rsidRDefault="005738D6" w:rsidP="005738D6">
            <w:pPr>
              <w:rPr>
                <w:lang w:eastAsia="en-IN"/>
              </w:rPr>
            </w:pPr>
            <w:r w:rsidRPr="005738D6">
              <w:rPr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EB28D" w14:textId="77777777" w:rsidR="005738D6" w:rsidRPr="005738D6" w:rsidRDefault="005738D6" w:rsidP="005738D6">
            <w:pPr>
              <w:rPr>
                <w:lang w:eastAsia="en-IN"/>
              </w:rPr>
            </w:pPr>
            <w:r w:rsidRPr="005738D6">
              <w:rPr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4B3E7" w14:textId="46FCF64F" w:rsidR="005738D6" w:rsidRPr="005738D6" w:rsidRDefault="00963400" w:rsidP="005738D6">
            <w:pPr>
              <w:rPr>
                <w:lang w:eastAsia="en-IN"/>
              </w:rPr>
            </w:pPr>
            <w:r>
              <w:rPr>
                <w:lang w:eastAsia="en-IN"/>
              </w:rPr>
              <w:t>platform</w:t>
            </w:r>
          </w:p>
        </w:tc>
      </w:tr>
      <w:tr w:rsidR="005738D6" w:rsidRPr="005738D6" w14:paraId="48EE0409" w14:textId="77777777" w:rsidTr="00395811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CDCC9" w14:textId="77777777" w:rsidR="005738D6" w:rsidRPr="005738D6" w:rsidRDefault="005738D6" w:rsidP="005738D6">
            <w:pPr>
              <w:rPr>
                <w:lang w:eastAsia="en-IN"/>
              </w:rPr>
            </w:pPr>
            <w:r w:rsidRPr="005738D6">
              <w:rPr>
                <w:lang w:eastAsia="en-IN"/>
              </w:rPr>
              <w:t>HLR_1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FEFD0F" w14:textId="046FBDE7" w:rsidR="005738D6" w:rsidRPr="007650CC" w:rsidRDefault="007650CC" w:rsidP="005738D6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FFFFF"/>
              </w:rPr>
              <w:t>Getting the measurements from the user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F13FA" w14:textId="304E3DB7" w:rsidR="005738D6" w:rsidRPr="007650CC" w:rsidRDefault="007650CC" w:rsidP="005738D6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FFFFF"/>
              </w:rPr>
              <w:t>Application</w:t>
            </w:r>
          </w:p>
        </w:tc>
      </w:tr>
      <w:tr w:rsidR="00963400" w:rsidRPr="005738D6" w14:paraId="0C64F5BE" w14:textId="77777777" w:rsidTr="00395811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1D992C" w14:textId="77777777" w:rsidR="00963400" w:rsidRPr="005738D6" w:rsidRDefault="00963400" w:rsidP="00963400">
            <w:pPr>
              <w:rPr>
                <w:lang w:eastAsia="en-IN"/>
              </w:rPr>
            </w:pPr>
            <w:r w:rsidRPr="005738D6">
              <w:rPr>
                <w:lang w:eastAsia="en-IN"/>
              </w:rPr>
              <w:t>HLR_2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A1DE8" w14:textId="10DD2EDF" w:rsidR="00963400" w:rsidRPr="007650CC" w:rsidRDefault="007650CC" w:rsidP="00963400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6F8FA"/>
              </w:rPr>
              <w:t>Calculating the body type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9F691" w14:textId="29308B04" w:rsidR="00963400" w:rsidRPr="007650CC" w:rsidRDefault="007650CC" w:rsidP="00963400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lang w:eastAsia="en-IN"/>
              </w:rPr>
              <w:t>Vs Code</w:t>
            </w:r>
          </w:p>
        </w:tc>
      </w:tr>
      <w:tr w:rsidR="00963400" w:rsidRPr="005738D6" w14:paraId="6471845A" w14:textId="77777777" w:rsidTr="00395811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42988" w14:textId="77777777" w:rsidR="00963400" w:rsidRPr="005738D6" w:rsidRDefault="00963400" w:rsidP="00963400">
            <w:pPr>
              <w:rPr>
                <w:lang w:eastAsia="en-IN"/>
              </w:rPr>
            </w:pPr>
            <w:r w:rsidRPr="005738D6">
              <w:rPr>
                <w:lang w:eastAsia="en-IN"/>
              </w:rPr>
              <w:t>HLR_3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A0007" w14:textId="37F50B00" w:rsidR="00963400" w:rsidRPr="007650CC" w:rsidRDefault="007650CC" w:rsidP="00963400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FFFFF"/>
              </w:rPr>
              <w:t>Getting the choice of outfit type from the user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4FDA2A" w14:textId="5908D3D0" w:rsidR="00963400" w:rsidRPr="007650CC" w:rsidRDefault="007650CC" w:rsidP="00963400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FFFFF"/>
              </w:rPr>
              <w:t>Application</w:t>
            </w:r>
          </w:p>
        </w:tc>
      </w:tr>
      <w:tr w:rsidR="00963400" w:rsidRPr="005738D6" w14:paraId="2955ABED" w14:textId="77777777" w:rsidTr="00963400">
        <w:trPr>
          <w:trHeight w:val="16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F5DB7" w14:textId="77777777" w:rsidR="00963400" w:rsidRPr="005738D6" w:rsidRDefault="00963400" w:rsidP="00963400">
            <w:pPr>
              <w:rPr>
                <w:lang w:eastAsia="en-IN"/>
              </w:rPr>
            </w:pPr>
            <w:r w:rsidRPr="005738D6">
              <w:rPr>
                <w:lang w:eastAsia="en-IN"/>
              </w:rPr>
              <w:t>HLR_4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B1A56" w14:textId="05AC4F0F" w:rsidR="00963400" w:rsidRPr="007650CC" w:rsidRDefault="007650CC" w:rsidP="00963400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6F8FA"/>
              </w:rPr>
              <w:t>Getting the choice of listed costume from the user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E1B9B" w14:textId="40DCC34A" w:rsidR="00963400" w:rsidRPr="007650CC" w:rsidRDefault="007650CC" w:rsidP="00963400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FFFFF"/>
              </w:rPr>
              <w:t>Application</w:t>
            </w:r>
          </w:p>
        </w:tc>
      </w:tr>
    </w:tbl>
    <w:p w14:paraId="56B179CA" w14:textId="77777777" w:rsidR="005738D6" w:rsidRDefault="005738D6" w:rsidP="005738D6"/>
    <w:p w14:paraId="719A1A4A" w14:textId="77777777" w:rsidR="00395811" w:rsidRDefault="00395811" w:rsidP="00395811">
      <w:pPr>
        <w:pStyle w:val="Heading3"/>
      </w:pPr>
      <w:bookmarkStart w:id="18" w:name="_Toc95931122"/>
      <w:r w:rsidRPr="00395811">
        <w:lastRenderedPageBreak/>
        <w:t>Low Level Requirements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6408"/>
        <w:gridCol w:w="1524"/>
      </w:tblGrid>
      <w:tr w:rsidR="00395811" w:rsidRPr="00395811" w14:paraId="600C4F03" w14:textId="77777777" w:rsidTr="00395811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F75E7" w14:textId="77777777" w:rsidR="00395811" w:rsidRPr="00395811" w:rsidRDefault="00395811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B03D8" w14:textId="77777777" w:rsidR="00395811" w:rsidRPr="00395811" w:rsidRDefault="00395811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F6902" w14:textId="77777777" w:rsidR="00395811" w:rsidRPr="00395811" w:rsidRDefault="00395811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Status</w:t>
            </w:r>
          </w:p>
        </w:tc>
      </w:tr>
      <w:tr w:rsidR="00395811" w:rsidRPr="00395811" w14:paraId="004C0A0E" w14:textId="77777777" w:rsidTr="00395811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400566" w14:textId="77777777" w:rsidR="00395811" w:rsidRPr="00395811" w:rsidRDefault="00395811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LLR_1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BF5B1" w14:textId="37223819" w:rsidR="00395811" w:rsidRPr="007650CC" w:rsidRDefault="007650CC" w:rsidP="00395811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FFFFF"/>
              </w:rPr>
              <w:t>The measurements should be properly taken and entered correctly by the user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D66C2" w14:textId="59B73EA9" w:rsidR="00395811" w:rsidRPr="007650CC" w:rsidRDefault="007650CC" w:rsidP="00395811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FFFFF"/>
              </w:rPr>
              <w:t>Application</w:t>
            </w:r>
          </w:p>
        </w:tc>
      </w:tr>
      <w:tr w:rsidR="00395811" w:rsidRPr="00395811" w14:paraId="7016ABFA" w14:textId="77777777" w:rsidTr="00395811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A6C05" w14:textId="77777777" w:rsidR="00395811" w:rsidRPr="00395811" w:rsidRDefault="00395811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LLR_2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EA061" w14:textId="5F2AF178" w:rsidR="00395811" w:rsidRPr="007650CC" w:rsidRDefault="007650CC" w:rsidP="00395811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6F8FA"/>
              </w:rPr>
              <w:t>Coding formula to calculate body type should be accurate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BAA06" w14:textId="22D15149" w:rsidR="00395811" w:rsidRPr="007650CC" w:rsidRDefault="007650CC" w:rsidP="00395811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lang w:eastAsia="en-IN"/>
              </w:rPr>
              <w:t>Vs Code</w:t>
            </w:r>
          </w:p>
        </w:tc>
      </w:tr>
      <w:tr w:rsidR="00395811" w:rsidRPr="00395811" w14:paraId="5D8E5082" w14:textId="77777777" w:rsidTr="00395811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08324" w14:textId="77777777" w:rsidR="00395811" w:rsidRPr="00395811" w:rsidRDefault="00395811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LLR_3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43D684" w14:textId="75661656" w:rsidR="00395811" w:rsidRPr="007650CC" w:rsidRDefault="007650CC" w:rsidP="00395811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FFFFF"/>
              </w:rPr>
              <w:t>The Choice of outfit type should be properly Chosen and entered correctly by the user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96903" w14:textId="43F8BB77" w:rsidR="00395811" w:rsidRPr="007650CC" w:rsidRDefault="007650CC" w:rsidP="00395811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FFFFF"/>
              </w:rPr>
              <w:t>Application</w:t>
            </w:r>
          </w:p>
        </w:tc>
      </w:tr>
      <w:tr w:rsidR="00395811" w:rsidRPr="00395811" w14:paraId="49FEDD94" w14:textId="77777777" w:rsidTr="00395811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382D0" w14:textId="77777777" w:rsidR="00395811" w:rsidRPr="00395811" w:rsidRDefault="00395811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LLR_4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AE3B80" w14:textId="4871171B" w:rsidR="00395811" w:rsidRPr="007650CC" w:rsidRDefault="007650CC" w:rsidP="00395811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6F8FA"/>
              </w:rPr>
              <w:t>The Choice of costume should be properly taken and given correctly by the user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DAAD1" w14:textId="2C1D2AF4" w:rsidR="00395811" w:rsidRPr="007650CC" w:rsidRDefault="007650CC" w:rsidP="00395811">
            <w:pPr>
              <w:rPr>
                <w:rFonts w:cs="Times New Roman"/>
                <w:lang w:eastAsia="en-IN"/>
              </w:rPr>
            </w:pPr>
            <w:r w:rsidRPr="007650CC">
              <w:rPr>
                <w:rFonts w:cs="Times New Roman"/>
                <w:color w:val="24292F"/>
                <w:shd w:val="clear" w:color="auto" w:fill="FFFFFF"/>
              </w:rPr>
              <w:t>Application</w:t>
            </w:r>
          </w:p>
        </w:tc>
      </w:tr>
    </w:tbl>
    <w:p w14:paraId="518765CF" w14:textId="77777777" w:rsidR="00395811" w:rsidRDefault="00395811" w:rsidP="00395811"/>
    <w:p w14:paraId="52599761" w14:textId="77777777" w:rsidR="00395811" w:rsidRDefault="00395811" w:rsidP="00395811">
      <w:pPr>
        <w:pStyle w:val="Heading2"/>
      </w:pPr>
      <w:bookmarkStart w:id="19" w:name="_Toc95931123"/>
      <w:r>
        <w:lastRenderedPageBreak/>
        <w:t>Design</w:t>
      </w:r>
      <w:bookmarkEnd w:id="19"/>
    </w:p>
    <w:p w14:paraId="521154A1" w14:textId="01EEC8B9" w:rsidR="00395811" w:rsidRDefault="004F2227" w:rsidP="00395811">
      <w:pPr>
        <w:jc w:val="both"/>
      </w:pPr>
      <w:r>
        <w:rPr>
          <w:noProof/>
        </w:rPr>
        <w:drawing>
          <wp:inline distT="0" distB="0" distL="0" distR="0" wp14:anchorId="256E2F3B" wp14:editId="162098FE">
            <wp:extent cx="5731510" cy="55530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89002" w14:textId="52132B5A" w:rsidR="00395811" w:rsidRDefault="00E041BC" w:rsidP="00A20427">
      <w:bookmarkStart w:id="20" w:name="_Toc95933217"/>
      <w:r>
        <w:t xml:space="preserve">                                             Figure</w:t>
      </w:r>
      <w:r w:rsidR="00CF3DF4">
        <w:t xml:space="preserve"> 5-</w:t>
      </w:r>
      <w:r>
        <w:t xml:space="preserve"> Behaviour</w:t>
      </w:r>
      <w:r w:rsidR="00395811">
        <w:t xml:space="preserve"> </w:t>
      </w:r>
      <w:r w:rsidR="00395811" w:rsidRPr="00395811">
        <w:t>Diagram</w:t>
      </w:r>
      <w:bookmarkEnd w:id="20"/>
      <w:r w:rsidR="004F2227">
        <w:t xml:space="preserve"> Low Level</w:t>
      </w:r>
    </w:p>
    <w:p w14:paraId="5DE98FAA" w14:textId="77777777" w:rsidR="00395811" w:rsidRDefault="00395811" w:rsidP="00395811"/>
    <w:p w14:paraId="64395F2C" w14:textId="6345636C" w:rsidR="00395811" w:rsidRDefault="004F2227" w:rsidP="00395811">
      <w:r>
        <w:rPr>
          <w:noProof/>
        </w:rPr>
        <w:lastRenderedPageBreak/>
        <w:drawing>
          <wp:inline distT="0" distB="0" distL="0" distR="0" wp14:anchorId="5F87AB20" wp14:editId="1D617C73">
            <wp:extent cx="5731510" cy="4909185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502D7" w14:textId="6ADAA05D" w:rsidR="00395811" w:rsidRDefault="00E041BC" w:rsidP="00A20427">
      <w:pPr>
        <w:ind w:left="2160" w:firstLine="720"/>
      </w:pPr>
      <w:r>
        <w:t>Figure</w:t>
      </w:r>
      <w:r w:rsidR="00CF3DF4">
        <w:t xml:space="preserve"> 6-</w:t>
      </w:r>
      <w:r w:rsidR="004F2227">
        <w:t xml:space="preserve"> </w:t>
      </w:r>
      <w:r w:rsidR="004F2227" w:rsidRPr="00395811">
        <w:t>Behaviour</w:t>
      </w:r>
      <w:r w:rsidR="004F2227">
        <w:t xml:space="preserve"> </w:t>
      </w:r>
      <w:r w:rsidR="004F2227" w:rsidRPr="00395811">
        <w:t>Diagram</w:t>
      </w:r>
      <w:r w:rsidR="004F2227">
        <w:t xml:space="preserve"> High Level</w:t>
      </w:r>
    </w:p>
    <w:p w14:paraId="434A9C24" w14:textId="0478C169" w:rsidR="00395811" w:rsidRDefault="004F2227" w:rsidP="00395811">
      <w:r>
        <w:rPr>
          <w:noProof/>
        </w:rPr>
        <w:lastRenderedPageBreak/>
        <w:drawing>
          <wp:inline distT="0" distB="0" distL="0" distR="0" wp14:anchorId="0218D804" wp14:editId="7A051AFC">
            <wp:extent cx="5731510" cy="578675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E719" w14:textId="0747F52E" w:rsidR="00395811" w:rsidRDefault="004F2227" w:rsidP="004F2227">
      <w:bookmarkStart w:id="21" w:name="_Toc95933219"/>
      <w:r>
        <w:t xml:space="preserve">                                   </w:t>
      </w:r>
      <w:r w:rsidR="00A20427">
        <w:t>Figure</w:t>
      </w:r>
      <w:bookmarkEnd w:id="21"/>
      <w:r w:rsidR="00CF3DF4">
        <w:t xml:space="preserve"> 7-</w:t>
      </w:r>
      <w:r>
        <w:t xml:space="preserve"> Structural </w:t>
      </w:r>
      <w:r w:rsidRPr="00395811">
        <w:t>Diagram</w:t>
      </w:r>
      <w:r>
        <w:t xml:space="preserve"> High Level</w:t>
      </w:r>
    </w:p>
    <w:p w14:paraId="743271A3" w14:textId="32B09E93" w:rsidR="00395811" w:rsidRDefault="004F2227" w:rsidP="00395811">
      <w:r>
        <w:rPr>
          <w:noProof/>
        </w:rPr>
        <w:lastRenderedPageBreak/>
        <w:drawing>
          <wp:inline distT="0" distB="0" distL="0" distR="0" wp14:anchorId="79CD1149" wp14:editId="5A882572">
            <wp:extent cx="5731510" cy="271462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65F6" w14:textId="18A25C3C" w:rsidR="00395811" w:rsidRDefault="004F2227" w:rsidP="004F2227">
      <w:bookmarkStart w:id="22" w:name="_Toc95933220"/>
      <w:r>
        <w:t xml:space="preserve">                                            </w:t>
      </w:r>
      <w:r w:rsidR="00A20427">
        <w:t>Figure</w:t>
      </w:r>
      <w:bookmarkEnd w:id="22"/>
      <w:r w:rsidR="00CF3DF4">
        <w:t xml:space="preserve"> 8-</w:t>
      </w:r>
      <w:r>
        <w:t xml:space="preserve"> Structural </w:t>
      </w:r>
      <w:r w:rsidRPr="00395811">
        <w:t>Diagram</w:t>
      </w:r>
      <w:r>
        <w:t xml:space="preserve"> Low Level</w:t>
      </w:r>
    </w:p>
    <w:p w14:paraId="4ADA7000" w14:textId="77777777" w:rsidR="00395811" w:rsidRDefault="00395811" w:rsidP="00395811">
      <w:pPr>
        <w:pStyle w:val="Heading2"/>
      </w:pPr>
      <w:bookmarkStart w:id="23" w:name="_Toc95931124"/>
      <w:r w:rsidRPr="00395811">
        <w:t>Test Plan</w:t>
      </w:r>
      <w:bookmarkEnd w:id="23"/>
    </w:p>
    <w:p w14:paraId="39077D7A" w14:textId="77777777" w:rsidR="00395811" w:rsidRDefault="00395811" w:rsidP="00395811">
      <w:pPr>
        <w:pStyle w:val="Heading3"/>
      </w:pPr>
      <w:bookmarkStart w:id="24" w:name="_Toc95931125"/>
      <w:r w:rsidRPr="00395811">
        <w:t>High Level Test Plan</w:t>
      </w:r>
      <w:bookmarkEnd w:id="24"/>
    </w:p>
    <w:tbl>
      <w:tblPr>
        <w:tblpPr w:leftFromText="180" w:rightFromText="180" w:vertAnchor="text" w:tblpY="1"/>
        <w:tblOverlap w:val="never"/>
        <w:tblW w:w="96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561"/>
        <w:gridCol w:w="2486"/>
        <w:gridCol w:w="1678"/>
        <w:gridCol w:w="1738"/>
      </w:tblGrid>
      <w:tr w:rsidR="00E041BC" w:rsidRPr="00395811" w14:paraId="547D60BB" w14:textId="77777777" w:rsidTr="00E041BC">
        <w:trPr>
          <w:trHeight w:val="356"/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5841D" w14:textId="77777777" w:rsidR="004B2C7D" w:rsidRPr="00395811" w:rsidRDefault="004B2C7D" w:rsidP="00E041BC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A41BA" w14:textId="77777777" w:rsidR="004B2C7D" w:rsidRPr="00395811" w:rsidRDefault="004B2C7D" w:rsidP="00E041BC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83357" w14:textId="77777777" w:rsidR="004B2C7D" w:rsidRPr="00395811" w:rsidRDefault="004B2C7D" w:rsidP="00E041BC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Expected I/P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68857" w14:textId="77777777" w:rsidR="004B2C7D" w:rsidRPr="00395811" w:rsidRDefault="004B2C7D" w:rsidP="00E041BC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Expected O/P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E154C1" w14:textId="77777777" w:rsidR="004B2C7D" w:rsidRPr="00395811" w:rsidRDefault="004B2C7D" w:rsidP="00E041BC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Type Of Test</w:t>
            </w:r>
          </w:p>
        </w:tc>
      </w:tr>
      <w:tr w:rsidR="00E041BC" w:rsidRPr="00395811" w14:paraId="1DBE8313" w14:textId="77777777" w:rsidTr="00E041BC">
        <w:trPr>
          <w:trHeight w:val="888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4C012" w14:textId="77777777" w:rsidR="004B2C7D" w:rsidRPr="00395811" w:rsidRDefault="004B2C7D" w:rsidP="00E041BC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HLTP_1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96016" w14:textId="533FCFCC" w:rsidR="004B2C7D" w:rsidRPr="00E041BC" w:rsidRDefault="004B2C7D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Check and verify all the measurement values are entered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67F4E6" w14:textId="788632FD" w:rsidR="004B2C7D" w:rsidRPr="00E041BC" w:rsidRDefault="004B2C7D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Enter the proper measurements according to the 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AEB46" w14:textId="13CA3289" w:rsidR="004B2C7D" w:rsidRPr="00E041BC" w:rsidRDefault="004B2C7D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Body shape is displayed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3F304" w14:textId="77777777" w:rsidR="004B2C7D" w:rsidRPr="00E041BC" w:rsidRDefault="004B2C7D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lang w:eastAsia="en-IN"/>
              </w:rPr>
              <w:t>Requirement Based</w:t>
            </w:r>
          </w:p>
        </w:tc>
      </w:tr>
      <w:tr w:rsidR="00E041BC" w:rsidRPr="00395811" w14:paraId="28048054" w14:textId="77777777" w:rsidTr="00E041BC">
        <w:trPr>
          <w:trHeight w:val="883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7203B" w14:textId="77777777" w:rsidR="004B2C7D" w:rsidRPr="00395811" w:rsidRDefault="004B2C7D" w:rsidP="00E041BC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HLTP_2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5C5757" w14:textId="623AA976" w:rsidR="004B2C7D" w:rsidRPr="00E041BC" w:rsidRDefault="004B2C7D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Check and verify all the measurements entered are in centimetre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F919F" w14:textId="6410CEC9" w:rsidR="004B2C7D" w:rsidRPr="00E041BC" w:rsidRDefault="004B2C7D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Enter the measurements in centimetre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28C0F" w14:textId="142CC238" w:rsidR="004B2C7D" w:rsidRPr="00E041BC" w:rsidRDefault="004B2C7D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Body shape is displayed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3417F" w14:textId="77777777" w:rsidR="004B2C7D" w:rsidRPr="00E041BC" w:rsidRDefault="004B2C7D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lang w:eastAsia="en-IN"/>
              </w:rPr>
              <w:t>Scenario Based</w:t>
            </w:r>
          </w:p>
        </w:tc>
      </w:tr>
      <w:tr w:rsidR="00E041BC" w:rsidRPr="00395811" w14:paraId="5A3086EF" w14:textId="77777777" w:rsidTr="00E041BC">
        <w:trPr>
          <w:trHeight w:val="894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BCC2A" w14:textId="77777777" w:rsidR="004B2C7D" w:rsidRPr="00395811" w:rsidRDefault="004B2C7D" w:rsidP="00E041BC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HLTP_3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944331" w14:textId="1DC2D53A" w:rsidR="004B2C7D" w:rsidRPr="00E041BC" w:rsidRDefault="004B2C7D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Check whether all entered measurements is displayed correctly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E2AA22" w14:textId="6964C8DF" w:rsidR="004B2C7D" w:rsidRPr="00E041BC" w:rsidRDefault="004B2C7D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 xml:space="preserve">Enter the measurements 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5B397" w14:textId="62C89993" w:rsidR="004B2C7D" w:rsidRPr="00E041BC" w:rsidRDefault="004B2C7D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Body shape is displayed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2E538" w14:textId="51D086ED" w:rsidR="004B2C7D" w:rsidRPr="00E041BC" w:rsidRDefault="002009AE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Scenario Based</w:t>
            </w:r>
          </w:p>
        </w:tc>
      </w:tr>
      <w:tr w:rsidR="00CE68A5" w:rsidRPr="00395811" w14:paraId="59BE0F79" w14:textId="77777777" w:rsidTr="00E041BC">
        <w:trPr>
          <w:trHeight w:val="894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4B96A1" w14:textId="347FC9D2" w:rsidR="00CE68A5" w:rsidRPr="00395811" w:rsidRDefault="002009AE" w:rsidP="00E041BC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HLTP_</w:t>
            </w:r>
            <w:r>
              <w:rPr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DE91F3" w14:textId="3246889F" w:rsidR="00CE68A5" w:rsidRPr="00E041BC" w:rsidRDefault="002009AE" w:rsidP="00E041BC">
            <w:pPr>
              <w:rPr>
                <w:rFonts w:cs="Times New Roman"/>
                <w:color w:val="24292F"/>
                <w:shd w:val="clear" w:color="auto" w:fill="FFFFFF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Check whether choices of outfit types are displayed correctly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9213F5" w14:textId="0F749A51" w:rsidR="00CE68A5" w:rsidRPr="00E041BC" w:rsidRDefault="002009AE" w:rsidP="00E041BC">
            <w:pPr>
              <w:rPr>
                <w:rFonts w:cs="Times New Roman"/>
                <w:color w:val="24292F"/>
                <w:shd w:val="clear" w:color="auto" w:fill="F6F8FA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Enter the choice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148170" w14:textId="1E2E3C8C" w:rsidR="00CE68A5" w:rsidRPr="00E041BC" w:rsidRDefault="002009AE" w:rsidP="00E041BC">
            <w:pPr>
              <w:rPr>
                <w:rFonts w:cs="Times New Roman"/>
                <w:color w:val="24292F"/>
                <w:shd w:val="clear" w:color="auto" w:fill="FFFFFF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Another set of choices displayed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B65A96" w14:textId="1362CAE2" w:rsidR="00CE68A5" w:rsidRPr="00E041BC" w:rsidRDefault="002009AE" w:rsidP="00E041B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Scenario Based</w:t>
            </w:r>
          </w:p>
        </w:tc>
      </w:tr>
    </w:tbl>
    <w:p w14:paraId="12B566C1" w14:textId="4152E013" w:rsidR="00395811" w:rsidRDefault="00E041BC" w:rsidP="00395811">
      <w:r>
        <w:br w:type="textWrapping" w:clear="all"/>
      </w:r>
    </w:p>
    <w:p w14:paraId="5433AB1E" w14:textId="77777777" w:rsidR="00395811" w:rsidRDefault="00395811" w:rsidP="00395811"/>
    <w:p w14:paraId="156C40DC" w14:textId="77777777" w:rsidR="00395811" w:rsidRDefault="00395811" w:rsidP="00395811">
      <w:pPr>
        <w:pStyle w:val="Heading3"/>
      </w:pPr>
      <w:bookmarkStart w:id="25" w:name="_Toc95931126"/>
      <w:r w:rsidRPr="00395811">
        <w:lastRenderedPageBreak/>
        <w:t>Low Level Test Plan</w:t>
      </w:r>
      <w:bookmarkEnd w:id="25"/>
    </w:p>
    <w:tbl>
      <w:tblPr>
        <w:tblW w:w="9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2979"/>
        <w:gridCol w:w="2212"/>
        <w:gridCol w:w="1613"/>
        <w:gridCol w:w="1791"/>
      </w:tblGrid>
      <w:tr w:rsidR="00B9633B" w:rsidRPr="00395811" w14:paraId="6F4647F0" w14:textId="77777777" w:rsidTr="00B9633B">
        <w:trPr>
          <w:trHeight w:val="383"/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104CC" w14:textId="77777777" w:rsidR="0068152C" w:rsidRPr="00395811" w:rsidRDefault="0068152C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1EDE3" w14:textId="77777777" w:rsidR="0068152C" w:rsidRPr="00395811" w:rsidRDefault="0068152C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AFE6F9" w14:textId="77777777" w:rsidR="0068152C" w:rsidRPr="00395811" w:rsidRDefault="0068152C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Expected I/P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C9934" w14:textId="77777777" w:rsidR="0068152C" w:rsidRPr="00395811" w:rsidRDefault="0068152C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Expected O/P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CE22F3" w14:textId="6B27F309" w:rsidR="0068152C" w:rsidRPr="00395811" w:rsidRDefault="0068152C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Type Of Test</w:t>
            </w:r>
          </w:p>
        </w:tc>
      </w:tr>
      <w:tr w:rsidR="00B9633B" w:rsidRPr="00395811" w14:paraId="63C3F038" w14:textId="77777777" w:rsidTr="00B9633B">
        <w:trPr>
          <w:trHeight w:val="383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2AEE8" w14:textId="77777777" w:rsidR="0068152C" w:rsidRPr="00395811" w:rsidRDefault="0068152C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LLTP_1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3CE9B2" w14:textId="681A1DB7" w:rsidR="0068152C" w:rsidRPr="00E041BC" w:rsidRDefault="00301A9D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 xml:space="preserve">To check if the measurements give the proper </w:t>
            </w:r>
            <w:r w:rsidR="00E041BC" w:rsidRPr="00E041BC">
              <w:rPr>
                <w:rFonts w:cs="Times New Roman"/>
                <w:color w:val="24292F"/>
                <w:shd w:val="clear" w:color="auto" w:fill="FFFFFF"/>
              </w:rPr>
              <w:t>body shape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E55C2" w14:textId="125BB378" w:rsidR="0068152C" w:rsidRPr="00E041BC" w:rsidRDefault="00301A9D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Measurements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8CFCAC" w14:textId="6DB3520F" w:rsidR="0068152C" w:rsidRPr="00E041BC" w:rsidRDefault="00B9633B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Body Type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C61C71" w14:textId="79CC2CF7" w:rsidR="0068152C" w:rsidRPr="00E041BC" w:rsidRDefault="00B9633B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Requirement Based</w:t>
            </w:r>
          </w:p>
        </w:tc>
      </w:tr>
      <w:tr w:rsidR="00B9633B" w:rsidRPr="00395811" w14:paraId="579FC3C9" w14:textId="77777777" w:rsidTr="00B9633B">
        <w:trPr>
          <w:trHeight w:val="378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3863B" w14:textId="77777777" w:rsidR="0068152C" w:rsidRPr="00395811" w:rsidRDefault="0068152C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LLTP_2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1893C" w14:textId="43CEFF2C" w:rsidR="0068152C" w:rsidRPr="00E041BC" w:rsidRDefault="00301A9D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 xml:space="preserve">To check if the choices give the proper </w:t>
            </w:r>
            <w:r w:rsidR="00E041BC" w:rsidRPr="00E041BC">
              <w:rPr>
                <w:rFonts w:cs="Times New Roman"/>
                <w:color w:val="24292F"/>
                <w:shd w:val="clear" w:color="auto" w:fill="F6F8FA"/>
              </w:rPr>
              <w:t>body shape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A89C1" w14:textId="54219753" w:rsidR="0068152C" w:rsidRPr="00E041BC" w:rsidRDefault="00301A9D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Choice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238B7A" w14:textId="0639045C" w:rsidR="0068152C" w:rsidRPr="00E041BC" w:rsidRDefault="00B9633B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The required outfit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AAA369" w14:textId="3E693684" w:rsidR="0068152C" w:rsidRPr="00E041BC" w:rsidRDefault="00B9633B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Requirement Based</w:t>
            </w:r>
          </w:p>
        </w:tc>
      </w:tr>
      <w:tr w:rsidR="00B9633B" w:rsidRPr="00395811" w14:paraId="5BAD9DB8" w14:textId="77777777" w:rsidTr="00B9633B">
        <w:trPr>
          <w:trHeight w:val="383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26CF7C" w14:textId="77777777" w:rsidR="0068152C" w:rsidRPr="00395811" w:rsidRDefault="0068152C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LLTP_3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29D3E" w14:textId="70571B8A" w:rsidR="0068152C" w:rsidRPr="00E041BC" w:rsidRDefault="00301A9D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To check if the calculation is properly done to give proper output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71B27" w14:textId="51797979" w:rsidR="0068152C" w:rsidRPr="00E041BC" w:rsidRDefault="00301A9D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Body Type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999E1" w14:textId="1E9B5729" w:rsidR="0068152C" w:rsidRPr="00E041BC" w:rsidRDefault="00B9633B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Scenario Based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01508A" w14:textId="45361B77" w:rsidR="0068152C" w:rsidRPr="00E041BC" w:rsidRDefault="00B9633B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Requirement Based</w:t>
            </w:r>
          </w:p>
        </w:tc>
      </w:tr>
      <w:tr w:rsidR="00301A9D" w:rsidRPr="00395811" w14:paraId="01E1D139" w14:textId="77777777" w:rsidTr="00B9633B">
        <w:trPr>
          <w:trHeight w:val="390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5D336D" w14:textId="657662CD" w:rsidR="00301A9D" w:rsidRPr="00395811" w:rsidRDefault="00301A9D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LLTP_4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8A9FBB" w14:textId="474F29F6" w:rsidR="00301A9D" w:rsidRPr="00E041BC" w:rsidRDefault="00301A9D" w:rsidP="00395811">
            <w:pPr>
              <w:rPr>
                <w:rFonts w:cs="Times New Roman"/>
                <w:color w:val="24292F"/>
                <w:shd w:val="clear" w:color="auto" w:fill="F6F8FA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To check if all of the four required measurements are entered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1EBF8B" w14:textId="4BF49D50" w:rsidR="00301A9D" w:rsidRPr="00E041BC" w:rsidRDefault="00301A9D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 xml:space="preserve">Bust, Waist, </w:t>
            </w:r>
            <w:r w:rsidR="00E041BC" w:rsidRPr="00E041BC">
              <w:rPr>
                <w:rFonts w:cs="Times New Roman"/>
                <w:color w:val="24292F"/>
                <w:shd w:val="clear" w:color="auto" w:fill="F6F8FA"/>
              </w:rPr>
              <w:t>High hip</w:t>
            </w:r>
            <w:r w:rsidRPr="00E041BC">
              <w:rPr>
                <w:rFonts w:cs="Times New Roman"/>
                <w:color w:val="24292F"/>
                <w:shd w:val="clear" w:color="auto" w:fill="F6F8FA"/>
              </w:rPr>
              <w:t>, Hip sizes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A72604" w14:textId="35E8F09E" w:rsidR="00301A9D" w:rsidRPr="00E041BC" w:rsidRDefault="00B9633B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 xml:space="preserve">Display </w:t>
            </w:r>
            <w:r w:rsidR="00E041BC" w:rsidRPr="00E041BC">
              <w:rPr>
                <w:rFonts w:cs="Times New Roman"/>
                <w:color w:val="24292F"/>
                <w:shd w:val="clear" w:color="auto" w:fill="F6F8FA"/>
              </w:rPr>
              <w:t>Body shape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6A3E39" w14:textId="7E7DC76C" w:rsidR="00301A9D" w:rsidRPr="00E041BC" w:rsidRDefault="00B9633B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Scenario Based</w:t>
            </w:r>
          </w:p>
        </w:tc>
      </w:tr>
      <w:tr w:rsidR="00B9633B" w:rsidRPr="00395811" w14:paraId="1B211AD8" w14:textId="77777777" w:rsidTr="00B9633B">
        <w:trPr>
          <w:trHeight w:val="390"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877EF" w14:textId="6E31AA2F" w:rsidR="0068152C" w:rsidRPr="00395811" w:rsidRDefault="0068152C" w:rsidP="00395811">
            <w:pPr>
              <w:rPr>
                <w:lang w:eastAsia="en-IN"/>
              </w:rPr>
            </w:pPr>
            <w:r w:rsidRPr="00395811">
              <w:rPr>
                <w:lang w:eastAsia="en-IN"/>
              </w:rPr>
              <w:t>LLTP_</w:t>
            </w:r>
            <w:r w:rsidR="00301A9D">
              <w:rPr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6DC85E" w14:textId="58ACD9FB" w:rsidR="0068152C" w:rsidRPr="00E041BC" w:rsidRDefault="00301A9D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To check if required choice of outfit type is entered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C8EFF" w14:textId="59902B25" w:rsidR="0068152C" w:rsidRPr="00E041BC" w:rsidRDefault="00301A9D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Choices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6A619" w14:textId="476785BB" w:rsidR="0068152C" w:rsidRPr="00E041BC" w:rsidRDefault="00B9633B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Display the best outfits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4F08A4" w14:textId="7157B397" w:rsidR="0068152C" w:rsidRPr="00E041BC" w:rsidRDefault="00B9633B" w:rsidP="00395811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Scenario Based</w:t>
            </w:r>
          </w:p>
        </w:tc>
      </w:tr>
    </w:tbl>
    <w:p w14:paraId="600F8358" w14:textId="77777777" w:rsidR="00395811" w:rsidRPr="00395811" w:rsidRDefault="00395811" w:rsidP="00395811"/>
    <w:p w14:paraId="4E2EAD9F" w14:textId="77777777" w:rsidR="00906C9D" w:rsidRPr="00E84921" w:rsidRDefault="00906C9D" w:rsidP="00906C9D">
      <w:pPr>
        <w:pStyle w:val="Heading2"/>
      </w:pPr>
      <w:bookmarkStart w:id="26" w:name="_Toc95931127"/>
      <w:r w:rsidRPr="00E84921">
        <w:t>Implementation and Summary</w:t>
      </w:r>
      <w:bookmarkEnd w:id="26"/>
    </w:p>
    <w:p w14:paraId="6FC780C1" w14:textId="77777777" w:rsidR="00906C9D" w:rsidRPr="007A2D01" w:rsidRDefault="00906C9D" w:rsidP="00906C9D">
      <w:pPr>
        <w:pStyle w:val="Heading3"/>
      </w:pPr>
      <w:bookmarkStart w:id="27" w:name="_Toc95931128"/>
      <w:r w:rsidRPr="007A2D01">
        <w:t>Git Link:</w:t>
      </w:r>
      <w:bookmarkEnd w:id="27"/>
    </w:p>
    <w:p w14:paraId="53A35DB4" w14:textId="34F322A8" w:rsidR="00906C9D" w:rsidRDefault="00906C9D" w:rsidP="00906C9D">
      <w:pPr>
        <w:rPr>
          <w:rFonts w:cs="Times New Roman"/>
        </w:rPr>
      </w:pPr>
      <w:r w:rsidRPr="007A2D01">
        <w:rPr>
          <w:rFonts w:cs="Times New Roman"/>
        </w:rPr>
        <w:t xml:space="preserve">Link: </w:t>
      </w:r>
      <w:hyperlink r:id="rId19" w:history="1">
        <w:r w:rsidR="002B3CEE" w:rsidRPr="004146EB">
          <w:rPr>
            <w:rStyle w:val="Hyperlink"/>
            <w:rFonts w:cs="Times New Roman"/>
          </w:rPr>
          <w:t>https://github.com/GENESIS2021Q1/Applied_SDLC-Dec_Team_50.git</w:t>
        </w:r>
      </w:hyperlink>
    </w:p>
    <w:p w14:paraId="3D4EAA51" w14:textId="37C3D552" w:rsidR="00906C9D" w:rsidRDefault="00906C9D" w:rsidP="00DA6450">
      <w:pPr>
        <w:pStyle w:val="Heading3"/>
      </w:pPr>
    </w:p>
    <w:p w14:paraId="0DE8BCCC" w14:textId="429E7BF8" w:rsidR="00DA6450" w:rsidRDefault="0068152C" w:rsidP="00DA6450">
      <w:r>
        <w:rPr>
          <w:noProof/>
        </w:rPr>
        <mc:AlternateContent>
          <mc:Choice Requires="wps">
            <w:drawing>
              <wp:inline distT="0" distB="0" distL="0" distR="0" wp14:anchorId="5E8AEA88" wp14:editId="47CDF0DF">
                <wp:extent cx="304800" cy="304800"/>
                <wp:effectExtent l="0" t="0" r="0" b="0"/>
                <wp:docPr id="25" name="Rectangl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2104EC" id="Rectangle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9F89A5" w14:textId="6EDB806E" w:rsidR="00DA6450" w:rsidRDefault="00DA6450" w:rsidP="00A20427">
      <w:pPr>
        <w:ind w:left="1440" w:firstLine="720"/>
      </w:pPr>
    </w:p>
    <w:p w14:paraId="677046DF" w14:textId="77777777" w:rsidR="00DA6450" w:rsidRDefault="00DA6450" w:rsidP="00DA6450"/>
    <w:p w14:paraId="595BC13C" w14:textId="77777777" w:rsidR="00DA6450" w:rsidRDefault="00DA6450" w:rsidP="00DA6450"/>
    <w:p w14:paraId="30110E0A" w14:textId="77777777" w:rsidR="00DA6450" w:rsidRDefault="00DA6450" w:rsidP="00DA6450"/>
    <w:p w14:paraId="1954570C" w14:textId="77777777" w:rsidR="00DA6450" w:rsidRDefault="00DA6450" w:rsidP="00DA6450"/>
    <w:p w14:paraId="539C30CA" w14:textId="77777777" w:rsidR="00DA6450" w:rsidRDefault="00DA6450" w:rsidP="00DA6450"/>
    <w:p w14:paraId="0290E485" w14:textId="77777777" w:rsidR="00CF3DF4" w:rsidRDefault="00CF3DF4" w:rsidP="00FF0FCD">
      <w:pPr>
        <w:pStyle w:val="Heading1"/>
      </w:pPr>
      <w:bookmarkStart w:id="28" w:name="_Toc95931130"/>
    </w:p>
    <w:p w14:paraId="67BD6A81" w14:textId="77777777" w:rsidR="00CF3DF4" w:rsidRDefault="00CF3DF4" w:rsidP="00FF0FCD">
      <w:pPr>
        <w:pStyle w:val="Heading1"/>
      </w:pPr>
    </w:p>
    <w:p w14:paraId="59EABD30" w14:textId="0B9B8156" w:rsidR="00DA6450" w:rsidRDefault="00FF0FCD" w:rsidP="00FF0FCD">
      <w:pPr>
        <w:pStyle w:val="Heading1"/>
      </w:pPr>
      <w:proofErr w:type="spellStart"/>
      <w:r>
        <w:lastRenderedPageBreak/>
        <w:t>Miniproject</w:t>
      </w:r>
      <w:proofErr w:type="spellEnd"/>
      <w:r>
        <w:t xml:space="preserve"> 3</w:t>
      </w:r>
      <w:r w:rsidR="001C2DEF">
        <w:t>: Wiper Control</w:t>
      </w:r>
      <w:r>
        <w:t xml:space="preserve"> </w:t>
      </w:r>
      <w:r w:rsidR="00EA7F63">
        <w:t>System [</w:t>
      </w:r>
      <w:r>
        <w:t>Team]</w:t>
      </w:r>
      <w:bookmarkEnd w:id="28"/>
    </w:p>
    <w:p w14:paraId="1D68D087" w14:textId="77777777" w:rsidR="00DB5A8E" w:rsidRDefault="00DB5A8E" w:rsidP="00DB5A8E"/>
    <w:p w14:paraId="591488B5" w14:textId="77777777" w:rsidR="00DB5A8E" w:rsidRDefault="00DB5A8E" w:rsidP="00DB5A8E">
      <w:pPr>
        <w:pStyle w:val="Heading2"/>
      </w:pPr>
      <w:bookmarkStart w:id="29" w:name="_Toc95931131"/>
      <w:r>
        <w:t>Modules</w:t>
      </w:r>
      <w:bookmarkEnd w:id="29"/>
    </w:p>
    <w:p w14:paraId="03CD7467" w14:textId="5D34F052" w:rsidR="00DB5A8E" w:rsidRDefault="00AA69D7" w:rsidP="0066585D">
      <w:pPr>
        <w:pStyle w:val="ListParagraph"/>
        <w:numPr>
          <w:ilvl w:val="0"/>
          <w:numId w:val="12"/>
        </w:numPr>
      </w:pPr>
      <w:r>
        <w:t>Microcontrollers</w:t>
      </w:r>
    </w:p>
    <w:p w14:paraId="7BF7556D" w14:textId="77777777" w:rsidR="00DB5A8E" w:rsidRDefault="00DB5A8E" w:rsidP="0066585D">
      <w:pPr>
        <w:pStyle w:val="ListParagraph"/>
        <w:numPr>
          <w:ilvl w:val="0"/>
          <w:numId w:val="12"/>
        </w:numPr>
      </w:pPr>
      <w:r>
        <w:t>Git</w:t>
      </w:r>
    </w:p>
    <w:p w14:paraId="5A9537C6" w14:textId="77777777" w:rsidR="00DB5A8E" w:rsidRDefault="00DB5A8E" w:rsidP="00DB5A8E">
      <w:pPr>
        <w:pStyle w:val="Heading3"/>
      </w:pPr>
      <w:bookmarkStart w:id="30" w:name="_Toc95931132"/>
      <w:r>
        <w:t>Requirements</w:t>
      </w:r>
      <w:bookmarkEnd w:id="30"/>
    </w:p>
    <w:p w14:paraId="29898677" w14:textId="77777777" w:rsidR="00DB5A8E" w:rsidRPr="00DB5A8E" w:rsidRDefault="00DB5A8E" w:rsidP="00DB5A8E">
      <w:pPr>
        <w:rPr>
          <w:b/>
          <w:bCs/>
        </w:rPr>
      </w:pPr>
      <w:r w:rsidRPr="00DB5A8E">
        <w:rPr>
          <w:b/>
          <w:bCs/>
        </w:rPr>
        <w:t>4W's and 1 H's</w:t>
      </w:r>
    </w:p>
    <w:p w14:paraId="1BF84D69" w14:textId="77777777" w:rsidR="00DB5A8E" w:rsidRPr="00DB5A8E" w:rsidRDefault="00DB5A8E" w:rsidP="00DB5A8E">
      <w:pPr>
        <w:rPr>
          <w:b/>
          <w:bCs/>
        </w:rPr>
      </w:pPr>
      <w:r w:rsidRPr="00DB5A8E">
        <w:rPr>
          <w:b/>
          <w:bCs/>
        </w:rPr>
        <w:t>Why:</w:t>
      </w:r>
    </w:p>
    <w:p w14:paraId="4745A293" w14:textId="72C156BC" w:rsidR="00DB5A8E" w:rsidRPr="00DB5A8E" w:rsidRDefault="00AA69D7" w:rsidP="0066585D">
      <w:pPr>
        <w:numPr>
          <w:ilvl w:val="0"/>
          <w:numId w:val="13"/>
        </w:numPr>
      </w:pPr>
      <w:r w:rsidRPr="00AA69D7">
        <w:rPr>
          <w:rFonts w:cs="Times New Roman"/>
          <w:color w:val="24292F"/>
          <w:shd w:val="clear" w:color="auto" w:fill="FFFFFF"/>
        </w:rPr>
        <w:t>The main purpose of the wiper system is to clean the windscreen sufficiently to provide suitable visibility at all times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557AB459" w14:textId="77777777" w:rsidR="00DB5A8E" w:rsidRPr="00DB5A8E" w:rsidRDefault="00DB5A8E" w:rsidP="00DB5A8E">
      <w:pPr>
        <w:rPr>
          <w:b/>
          <w:bCs/>
        </w:rPr>
      </w:pPr>
      <w:r w:rsidRPr="00DB5A8E">
        <w:rPr>
          <w:b/>
          <w:bCs/>
        </w:rPr>
        <w:t>Where:</w:t>
      </w:r>
    </w:p>
    <w:p w14:paraId="5762489D" w14:textId="7CAE7B7D" w:rsidR="00DB5A8E" w:rsidRPr="00DB5A8E" w:rsidRDefault="00AA69D7" w:rsidP="0066585D">
      <w:pPr>
        <w:numPr>
          <w:ilvl w:val="0"/>
          <w:numId w:val="14"/>
        </w:numPr>
      </w:pPr>
      <w:r w:rsidRPr="00AA69D7">
        <w:rPr>
          <w:rFonts w:cs="Times New Roman"/>
          <w:color w:val="24292F"/>
          <w:shd w:val="clear" w:color="auto" w:fill="FFFFFF"/>
        </w:rPr>
        <w:t>On most vehicles, the windshield wipers can be activated by a lever located to the right of the steering wheel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70888127" w14:textId="5BE5F25B" w:rsidR="00DB5A8E" w:rsidRPr="00DB5A8E" w:rsidRDefault="00DB5A8E" w:rsidP="00DB5A8E">
      <w:pPr>
        <w:rPr>
          <w:b/>
          <w:bCs/>
        </w:rPr>
      </w:pPr>
      <w:r w:rsidRPr="00DB5A8E">
        <w:rPr>
          <w:b/>
          <w:bCs/>
        </w:rPr>
        <w:t>Wh</w:t>
      </w:r>
      <w:r w:rsidR="00AA69D7">
        <w:rPr>
          <w:b/>
          <w:bCs/>
        </w:rPr>
        <w:t>at</w:t>
      </w:r>
    </w:p>
    <w:p w14:paraId="1EE0CA16" w14:textId="7F654F24" w:rsidR="00DB5A8E" w:rsidRPr="00AA69D7" w:rsidRDefault="00AA69D7" w:rsidP="0066585D">
      <w:pPr>
        <w:numPr>
          <w:ilvl w:val="0"/>
          <w:numId w:val="15"/>
        </w:numPr>
        <w:rPr>
          <w:rFonts w:cs="Times New Roman"/>
        </w:rPr>
      </w:pPr>
      <w:r w:rsidRPr="00AA69D7">
        <w:rPr>
          <w:rFonts w:cs="Times New Roman"/>
          <w:color w:val="24292F"/>
          <w:shd w:val="clear" w:color="auto" w:fill="FFFFFF"/>
        </w:rPr>
        <w:t>Now, virtually all automotive wipers are controlled by a microprocessor.</w:t>
      </w:r>
    </w:p>
    <w:p w14:paraId="6C9A0326" w14:textId="1A3611A2" w:rsidR="00AA69D7" w:rsidRPr="00DB5A8E" w:rsidRDefault="00AA69D7" w:rsidP="0066585D">
      <w:pPr>
        <w:numPr>
          <w:ilvl w:val="0"/>
          <w:numId w:val="15"/>
        </w:numPr>
      </w:pPr>
      <w:r w:rsidRPr="00AA69D7">
        <w:rPr>
          <w:rFonts w:cs="Times New Roman"/>
          <w:color w:val="24292F"/>
          <w:shd w:val="clear" w:color="auto" w:fill="FFFFFF"/>
        </w:rPr>
        <w:t>Many wiper systems in cars today use a rain sensor to detect the speed at which the raindrops are falling on the windshield</w:t>
      </w:r>
      <w:r>
        <w:rPr>
          <w:rFonts w:ascii="Segoe UI" w:hAnsi="Segoe UI" w:cs="Segoe UI"/>
          <w:color w:val="24292F"/>
          <w:shd w:val="clear" w:color="auto" w:fill="FFFFFF"/>
        </w:rPr>
        <w:t>. </w:t>
      </w:r>
    </w:p>
    <w:p w14:paraId="30B582F6" w14:textId="77777777" w:rsidR="00DB5A8E" w:rsidRPr="00DB5A8E" w:rsidRDefault="00DB5A8E" w:rsidP="00DB5A8E">
      <w:pPr>
        <w:rPr>
          <w:b/>
          <w:bCs/>
        </w:rPr>
      </w:pPr>
      <w:r w:rsidRPr="00DB5A8E">
        <w:rPr>
          <w:b/>
          <w:bCs/>
        </w:rPr>
        <w:t>When:</w:t>
      </w:r>
    </w:p>
    <w:p w14:paraId="3E6DF075" w14:textId="5D5F743F" w:rsidR="00DB5A8E" w:rsidRPr="00AA69D7" w:rsidRDefault="00AA69D7" w:rsidP="0066585D">
      <w:pPr>
        <w:numPr>
          <w:ilvl w:val="0"/>
          <w:numId w:val="16"/>
        </w:numPr>
        <w:rPr>
          <w:rFonts w:cs="Times New Roman"/>
        </w:rPr>
      </w:pPr>
      <w:r w:rsidRPr="00AA69D7">
        <w:rPr>
          <w:rFonts w:cs="Times New Roman"/>
          <w:color w:val="24292F"/>
          <w:shd w:val="clear" w:color="auto" w:fill="FFFFFF"/>
        </w:rPr>
        <w:t>Whenever the water hit a dedicated sensor that located on windscreen, it will send a signal to move on the wiper motor</w:t>
      </w:r>
    </w:p>
    <w:p w14:paraId="1AAE9139" w14:textId="4BD4D0B7" w:rsidR="00DB5A8E" w:rsidRPr="00AA69D7" w:rsidRDefault="00AA69D7" w:rsidP="0066585D">
      <w:pPr>
        <w:numPr>
          <w:ilvl w:val="0"/>
          <w:numId w:val="16"/>
        </w:numPr>
        <w:rPr>
          <w:rFonts w:cs="Times New Roman"/>
        </w:rPr>
      </w:pPr>
      <w:r w:rsidRPr="00AA69D7">
        <w:rPr>
          <w:rFonts w:cs="Times New Roman"/>
          <w:color w:val="24292F"/>
          <w:shd w:val="clear" w:color="auto" w:fill="FFFFFF"/>
        </w:rPr>
        <w:t>Once water is not detected by sensor, the wiper will automatically stop.</w:t>
      </w:r>
    </w:p>
    <w:p w14:paraId="3605ED95" w14:textId="591693D3" w:rsidR="00DB5A8E" w:rsidRPr="00DB5A8E" w:rsidRDefault="00AA69D7" w:rsidP="0066585D">
      <w:pPr>
        <w:numPr>
          <w:ilvl w:val="0"/>
          <w:numId w:val="16"/>
        </w:numPr>
      </w:pPr>
      <w:r w:rsidRPr="00AA69D7">
        <w:rPr>
          <w:rFonts w:cs="Times New Roman"/>
          <w:color w:val="24292F"/>
          <w:shd w:val="clear" w:color="auto" w:fill="FFFFFF"/>
        </w:rPr>
        <w:t>This will help the driver to give more concentration and reduce the car accident probability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1C78379C" w14:textId="77777777" w:rsidR="00DB5A8E" w:rsidRPr="00DB5A8E" w:rsidRDefault="00DB5A8E" w:rsidP="00DB5A8E">
      <w:pPr>
        <w:rPr>
          <w:b/>
          <w:bCs/>
        </w:rPr>
      </w:pPr>
      <w:r w:rsidRPr="00DB5A8E">
        <w:rPr>
          <w:b/>
          <w:bCs/>
        </w:rPr>
        <w:t>How:</w:t>
      </w:r>
    </w:p>
    <w:p w14:paraId="4AFA2447" w14:textId="6908E40B" w:rsidR="00DB5A8E" w:rsidRPr="00241902" w:rsidRDefault="00241902" w:rsidP="0066585D">
      <w:pPr>
        <w:numPr>
          <w:ilvl w:val="0"/>
          <w:numId w:val="17"/>
        </w:numPr>
        <w:rPr>
          <w:rFonts w:cs="Times New Roman"/>
        </w:rPr>
      </w:pPr>
      <w:r w:rsidRPr="00241902">
        <w:rPr>
          <w:rFonts w:cs="Times New Roman"/>
          <w:color w:val="24292F"/>
          <w:shd w:val="clear" w:color="auto" w:fill="FFFFFF"/>
        </w:rPr>
        <w:t>Windshield wipers are controlled by the stalk on the right side of your steering wheel.</w:t>
      </w:r>
    </w:p>
    <w:p w14:paraId="794E9201" w14:textId="2E44E3A1" w:rsidR="00DB5A8E" w:rsidRPr="00241902" w:rsidRDefault="00241902" w:rsidP="0066585D">
      <w:pPr>
        <w:numPr>
          <w:ilvl w:val="0"/>
          <w:numId w:val="17"/>
        </w:numPr>
        <w:rPr>
          <w:rFonts w:cs="Times New Roman"/>
        </w:rPr>
      </w:pPr>
      <w:r w:rsidRPr="00241902">
        <w:rPr>
          <w:rFonts w:cs="Times New Roman"/>
          <w:color w:val="24292F"/>
          <w:shd w:val="clear" w:color="auto" w:fill="FFFFFF"/>
        </w:rPr>
        <w:t>Simply moving the stalk down</w:t>
      </w:r>
      <w:r>
        <w:rPr>
          <w:rFonts w:cs="Times New Roman"/>
          <w:color w:val="24292F"/>
          <w:shd w:val="clear" w:color="auto" w:fill="FFFFFF"/>
        </w:rPr>
        <w:t xml:space="preserve"> </w:t>
      </w:r>
      <w:r w:rsidRPr="00241902">
        <w:rPr>
          <w:rFonts w:cs="Times New Roman"/>
          <w:color w:val="24292F"/>
          <w:shd w:val="clear" w:color="auto" w:fill="FFFFFF"/>
        </w:rPr>
        <w:t xml:space="preserve">will turn your windshield wipers on. Moving the stalk down will turn your </w:t>
      </w:r>
      <w:proofErr w:type="gramStart"/>
      <w:r w:rsidRPr="00241902">
        <w:rPr>
          <w:rFonts w:cs="Times New Roman"/>
          <w:color w:val="24292F"/>
          <w:shd w:val="clear" w:color="auto" w:fill="FFFFFF"/>
        </w:rPr>
        <w:t>you</w:t>
      </w:r>
      <w:proofErr w:type="gramEnd"/>
      <w:r w:rsidRPr="00241902">
        <w:rPr>
          <w:rFonts w:cs="Times New Roman"/>
          <w:color w:val="24292F"/>
          <w:shd w:val="clear" w:color="auto" w:fill="FFFFFF"/>
        </w:rPr>
        <w:t xml:space="preserve"> wipers on.</w:t>
      </w:r>
    </w:p>
    <w:p w14:paraId="564424E0" w14:textId="77777777" w:rsidR="00AC72C6" w:rsidRDefault="00AC72C6" w:rsidP="00AC72C6"/>
    <w:p w14:paraId="0F47909A" w14:textId="77777777" w:rsidR="00AC72C6" w:rsidRDefault="00AC72C6" w:rsidP="00AC72C6"/>
    <w:p w14:paraId="478314A6" w14:textId="77777777" w:rsidR="00AC72C6" w:rsidRDefault="00AC72C6" w:rsidP="00AC72C6"/>
    <w:p w14:paraId="0ABC00B2" w14:textId="77777777" w:rsidR="00AC72C6" w:rsidRDefault="00AC72C6" w:rsidP="00AC72C6"/>
    <w:p w14:paraId="69735EB7" w14:textId="77777777" w:rsidR="00DB5A8E" w:rsidRPr="00DB5A8E" w:rsidRDefault="00AC72C6" w:rsidP="00AC72C6">
      <w:pPr>
        <w:pStyle w:val="Heading3"/>
      </w:pPr>
      <w:bookmarkStart w:id="31" w:name="_Toc95931133"/>
      <w:r w:rsidRPr="00AC72C6">
        <w:lastRenderedPageBreak/>
        <w:t>High Level Requirements</w:t>
      </w:r>
      <w:bookmarkEnd w:id="31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6249"/>
        <w:gridCol w:w="1657"/>
      </w:tblGrid>
      <w:tr w:rsidR="00AC72C6" w:rsidRPr="00AC72C6" w14:paraId="1BC44C14" w14:textId="77777777" w:rsidTr="00CF3DF4">
        <w:trPr>
          <w:tblHeader/>
        </w:trPr>
        <w:tc>
          <w:tcPr>
            <w:tcW w:w="111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57936" w14:textId="77777777" w:rsidR="00AC72C6" w:rsidRPr="00AC72C6" w:rsidRDefault="00AC72C6" w:rsidP="00AC72C6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7C138" w14:textId="77777777" w:rsidR="00AC72C6" w:rsidRPr="00AC72C6" w:rsidRDefault="00AC72C6" w:rsidP="00AC72C6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Description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C4874" w14:textId="77777777" w:rsidR="00AC72C6" w:rsidRPr="00AC72C6" w:rsidRDefault="00AC72C6" w:rsidP="00AC72C6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Status</w:t>
            </w:r>
          </w:p>
        </w:tc>
      </w:tr>
      <w:tr w:rsidR="00AC72C6" w:rsidRPr="00AC72C6" w14:paraId="12578CE9" w14:textId="77777777" w:rsidTr="00CF3DF4">
        <w:tc>
          <w:tcPr>
            <w:tcW w:w="111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76F1C" w14:textId="77777777" w:rsidR="00AC72C6" w:rsidRPr="00AC72C6" w:rsidRDefault="00AC72C6" w:rsidP="00AC72C6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HLR_1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E68D4" w14:textId="05BA009C" w:rsidR="00AC72C6" w:rsidRPr="00AC72C6" w:rsidRDefault="00241902" w:rsidP="00AC72C6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Press and hold the button to put the Ignition key position in ACC mode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856D2" w14:textId="77777777" w:rsidR="00AC72C6" w:rsidRPr="00AC72C6" w:rsidRDefault="00AC72C6" w:rsidP="00AC72C6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Implemented</w:t>
            </w:r>
          </w:p>
        </w:tc>
      </w:tr>
      <w:tr w:rsidR="00AC72C6" w:rsidRPr="00AC72C6" w14:paraId="646A13C5" w14:textId="77777777" w:rsidTr="00CF3DF4">
        <w:tc>
          <w:tcPr>
            <w:tcW w:w="111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57939" w14:textId="77777777" w:rsidR="00AC72C6" w:rsidRPr="00AC72C6" w:rsidRDefault="00AC72C6" w:rsidP="00AC72C6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HLR_2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84A7D" w14:textId="3DEE2745" w:rsidR="00AC72C6" w:rsidRPr="00AC72C6" w:rsidRDefault="001C2DEF" w:rsidP="00AC72C6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Different wiper frequencies to be set (1Hz, 4Hz &amp; 8Hz)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E5B86" w14:textId="77777777" w:rsidR="00AC72C6" w:rsidRPr="00AC72C6" w:rsidRDefault="00AC72C6" w:rsidP="00AC72C6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Implemented</w:t>
            </w:r>
          </w:p>
        </w:tc>
      </w:tr>
      <w:tr w:rsidR="00AC72C6" w:rsidRPr="00AC72C6" w14:paraId="5B96A7DF" w14:textId="77777777" w:rsidTr="00CF3DF4">
        <w:tc>
          <w:tcPr>
            <w:tcW w:w="1115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56294" w14:textId="77777777" w:rsidR="00AC72C6" w:rsidRPr="00AC72C6" w:rsidRDefault="00AC72C6" w:rsidP="00AC72C6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HLR_3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3A4D4" w14:textId="7601E016" w:rsidR="00AC72C6" w:rsidRPr="00AC72C6" w:rsidRDefault="001C2DEF" w:rsidP="00AC72C6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Hold the button to put the system in Idle state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7236C" w14:textId="77777777" w:rsidR="00AC72C6" w:rsidRPr="00AC72C6" w:rsidRDefault="00AC72C6" w:rsidP="00AC72C6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Implemented</w:t>
            </w:r>
          </w:p>
        </w:tc>
      </w:tr>
    </w:tbl>
    <w:p w14:paraId="34836866" w14:textId="77777777" w:rsidR="00AC72C6" w:rsidRDefault="00AC72C6" w:rsidP="00DB5A8E"/>
    <w:p w14:paraId="3048CEA6" w14:textId="77777777" w:rsidR="00AC72C6" w:rsidRPr="00DB5A8E" w:rsidRDefault="00AC72C6" w:rsidP="00AC72C6">
      <w:pPr>
        <w:pStyle w:val="Heading3"/>
      </w:pPr>
      <w:bookmarkStart w:id="32" w:name="_Toc95931134"/>
      <w:r>
        <w:t>Low Level Requirements</w:t>
      </w:r>
      <w:bookmarkEnd w:id="32"/>
    </w:p>
    <w:tbl>
      <w:tblPr>
        <w:tblW w:w="9030" w:type="dxa"/>
        <w:shd w:val="clear" w:color="auto" w:fill="0D1117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4311"/>
        <w:gridCol w:w="1890"/>
        <w:gridCol w:w="1745"/>
      </w:tblGrid>
      <w:tr w:rsidR="001C2DEF" w:rsidRPr="00AC72C6" w14:paraId="66A10C8B" w14:textId="6E0909BD" w:rsidTr="00F04158">
        <w:trPr>
          <w:tblHeader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C759E" w14:textId="77777777" w:rsidR="001C2DEF" w:rsidRPr="00AC72C6" w:rsidRDefault="001C2DEF" w:rsidP="001C2DEF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ID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A91AE4" w14:textId="77777777" w:rsidR="001C2DEF" w:rsidRPr="00AC72C6" w:rsidRDefault="001C2DEF" w:rsidP="001C2DEF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Description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99DA1" w14:textId="05946F39" w:rsidR="001C2DEF" w:rsidRPr="00AC72C6" w:rsidRDefault="00EC61D8" w:rsidP="001C2DEF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HLTP ID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785BA" w14:textId="7F5A4CD2" w:rsidR="001C2DEF" w:rsidRPr="00AC72C6" w:rsidRDefault="001C2DEF" w:rsidP="001C2DEF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Status</w:t>
            </w:r>
          </w:p>
        </w:tc>
      </w:tr>
      <w:tr w:rsidR="00EC61D8" w:rsidRPr="00AC72C6" w14:paraId="55E64CA9" w14:textId="60622A54" w:rsidTr="00482055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6B0F48" w14:textId="77777777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LLR_1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60E60" w14:textId="2736144C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Hold the button for 2 sec to bring the ignition key position at ACC mode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D2752E" w14:textId="74DB2468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HLR_1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EB8CD" w14:textId="05AE7B12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Implemented</w:t>
            </w:r>
          </w:p>
        </w:tc>
      </w:tr>
      <w:tr w:rsidR="00EC61D8" w:rsidRPr="00AC72C6" w14:paraId="5CF32562" w14:textId="3704539C" w:rsidTr="001D704A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17DF42" w14:textId="77777777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LLR_2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CEE72" w14:textId="6D5D93FB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Hold the button for 2 sec to go back to the Idle state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474D7" w14:textId="1653715F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HLR_1, HLR_3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57EC" w14:textId="7046A448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Implemented</w:t>
            </w:r>
          </w:p>
        </w:tc>
      </w:tr>
      <w:tr w:rsidR="00EC61D8" w:rsidRPr="00AC72C6" w14:paraId="0BFDCAB9" w14:textId="2721C0D1" w:rsidTr="007122F2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E132A" w14:textId="77777777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LLR_3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662280C" w14:textId="70116421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Press the button one time to set frequency to 1Hz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A71C85" w14:textId="6DAEA4D3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HLR_</w:t>
            </w:r>
            <w:r>
              <w:rPr>
                <w:lang w:eastAsia="en-IN"/>
              </w:rPr>
              <w:t>2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EE1B9" w14:textId="4FAC4513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Implemented</w:t>
            </w:r>
          </w:p>
        </w:tc>
      </w:tr>
      <w:tr w:rsidR="00EC61D8" w:rsidRPr="00AC72C6" w14:paraId="1F738060" w14:textId="6B566134" w:rsidTr="002766D2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6DBB9" w14:textId="77777777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LLR_4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80ABD" w14:textId="1EEC33D2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Press the button second time to set frequency to 4Hz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10040" w14:textId="3008F01A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HLR_</w:t>
            </w:r>
            <w:r>
              <w:rPr>
                <w:lang w:eastAsia="en-IN"/>
              </w:rPr>
              <w:t>2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BF06A" w14:textId="5F8109B9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Implemented</w:t>
            </w:r>
          </w:p>
        </w:tc>
      </w:tr>
      <w:tr w:rsidR="00EC61D8" w:rsidRPr="00AC72C6" w14:paraId="61EBD307" w14:textId="6FA2FB54" w:rsidTr="005E4159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0B6B9" w14:textId="77777777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LLR_5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E947F" w14:textId="17A2A469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Press the button third time to set frequency to 8Hz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3BC4D" w14:textId="61EFD74F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HLR_</w:t>
            </w:r>
            <w:r>
              <w:rPr>
                <w:lang w:eastAsia="en-IN"/>
              </w:rPr>
              <w:t>2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0CA36" w14:textId="02807626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Implemented</w:t>
            </w:r>
          </w:p>
        </w:tc>
      </w:tr>
      <w:tr w:rsidR="00EC61D8" w:rsidRPr="00AC72C6" w14:paraId="76133F23" w14:textId="7FAA6DD4" w:rsidTr="007510E1"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0B9387" w14:textId="77777777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LLR_6</w:t>
            </w:r>
          </w:p>
        </w:tc>
        <w:tc>
          <w:tcPr>
            <w:tcW w:w="4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76FAB" w14:textId="3B2CDAF9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Press the button fourth time to turn OFF the wiper action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3D3DB" w14:textId="4923D594" w:rsidR="00EC61D8" w:rsidRPr="00AC72C6" w:rsidRDefault="00EC61D8" w:rsidP="00EC61D8">
            <w:pPr>
              <w:rPr>
                <w:lang w:eastAsia="en-IN"/>
              </w:rPr>
            </w:pPr>
            <w:r w:rsidRPr="00833774">
              <w:rPr>
                <w:lang w:eastAsia="en-IN"/>
              </w:rPr>
              <w:t>HLR_</w:t>
            </w:r>
            <w:r>
              <w:rPr>
                <w:lang w:eastAsia="en-IN"/>
              </w:rPr>
              <w:t>2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453A7" w14:textId="3EFDA128" w:rsidR="00EC61D8" w:rsidRPr="00AC72C6" w:rsidRDefault="00EC61D8" w:rsidP="00EC61D8">
            <w:pPr>
              <w:rPr>
                <w:lang w:eastAsia="en-IN"/>
              </w:rPr>
            </w:pPr>
            <w:r w:rsidRPr="00AC72C6">
              <w:rPr>
                <w:lang w:eastAsia="en-IN"/>
              </w:rPr>
              <w:t>Implemented</w:t>
            </w:r>
          </w:p>
        </w:tc>
      </w:tr>
    </w:tbl>
    <w:p w14:paraId="6A0CDD5A" w14:textId="77777777" w:rsidR="00EC61D8" w:rsidRDefault="00EC61D8" w:rsidP="001A59DE">
      <w:pPr>
        <w:pStyle w:val="Heading2"/>
      </w:pPr>
      <w:bookmarkStart w:id="33" w:name="_Toc95931135"/>
    </w:p>
    <w:p w14:paraId="06931016" w14:textId="77777777" w:rsidR="00EC61D8" w:rsidRDefault="00EC61D8" w:rsidP="001A59DE">
      <w:pPr>
        <w:pStyle w:val="Heading2"/>
      </w:pPr>
    </w:p>
    <w:p w14:paraId="7CE1D6D2" w14:textId="77777777" w:rsidR="00EC61D8" w:rsidRDefault="00EC61D8" w:rsidP="001A59DE">
      <w:pPr>
        <w:pStyle w:val="Heading2"/>
      </w:pPr>
    </w:p>
    <w:p w14:paraId="5B6A25F6" w14:textId="52DCD4F0" w:rsidR="001A59DE" w:rsidRDefault="001A59DE" w:rsidP="001A59DE">
      <w:pPr>
        <w:pStyle w:val="Heading2"/>
      </w:pPr>
      <w:r>
        <w:t>Design</w:t>
      </w:r>
      <w:bookmarkEnd w:id="33"/>
    </w:p>
    <w:p w14:paraId="123F3F23" w14:textId="199F5A38" w:rsidR="001A59DE" w:rsidRDefault="00EC61D8" w:rsidP="00DA6450">
      <w:r>
        <w:rPr>
          <w:noProof/>
        </w:rPr>
        <w:drawing>
          <wp:inline distT="0" distB="0" distL="0" distR="0" wp14:anchorId="7E647F87" wp14:editId="29EB0490">
            <wp:extent cx="5731510" cy="2894965"/>
            <wp:effectExtent l="0" t="0" r="254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5E35B" w14:textId="15EF3598" w:rsidR="001A59DE" w:rsidRDefault="00A20427" w:rsidP="00A20427">
      <w:pPr>
        <w:ind w:left="1440" w:firstLine="720"/>
      </w:pPr>
      <w:bookmarkStart w:id="34" w:name="_Toc95933222"/>
      <w:r>
        <w:t>Figure</w:t>
      </w:r>
      <w:r w:rsidR="00CF3DF4">
        <w:t xml:space="preserve"> 9-</w:t>
      </w:r>
      <w:r w:rsidR="001A59DE">
        <w:t xml:space="preserve"> </w:t>
      </w:r>
      <w:r w:rsidR="00E041BC">
        <w:t>Behaviour</w:t>
      </w:r>
      <w:r w:rsidR="001A59DE">
        <w:t xml:space="preserve"> Diagram</w:t>
      </w:r>
      <w:bookmarkEnd w:id="34"/>
    </w:p>
    <w:p w14:paraId="22CFD208" w14:textId="77777777" w:rsidR="001A59DE" w:rsidRDefault="001A59DE" w:rsidP="00DA6450"/>
    <w:p w14:paraId="19B94AAF" w14:textId="381AD5DD" w:rsidR="001A59DE" w:rsidRDefault="001A59DE" w:rsidP="00DA6450"/>
    <w:p w14:paraId="7472E3E1" w14:textId="08946E05" w:rsidR="00883DD0" w:rsidRDefault="00883DD0" w:rsidP="00A20427">
      <w:pPr>
        <w:ind w:left="2160" w:firstLine="720"/>
      </w:pPr>
    </w:p>
    <w:p w14:paraId="769D1370" w14:textId="77777777" w:rsidR="00883DD0" w:rsidRDefault="00883DD0" w:rsidP="00883DD0"/>
    <w:p w14:paraId="02FFB4B0" w14:textId="77777777" w:rsidR="00883DD0" w:rsidRDefault="00883DD0" w:rsidP="00883DD0"/>
    <w:p w14:paraId="26C3874D" w14:textId="52302E8C" w:rsidR="00883DD0" w:rsidRDefault="00EC61D8" w:rsidP="00883DD0">
      <w:r>
        <w:rPr>
          <w:noProof/>
        </w:rPr>
        <w:lastRenderedPageBreak/>
        <w:drawing>
          <wp:inline distT="0" distB="0" distL="0" distR="0" wp14:anchorId="4E97FFE7" wp14:editId="6CDBB1AB">
            <wp:extent cx="5731510" cy="423291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D1483" w14:textId="392404DF" w:rsidR="001A59DE" w:rsidRDefault="00A20427" w:rsidP="00A875DD">
      <w:pPr>
        <w:ind w:left="2160" w:firstLine="720"/>
      </w:pPr>
      <w:bookmarkStart w:id="35" w:name="_Toc95933224"/>
      <w:r>
        <w:t>Figure</w:t>
      </w:r>
      <w:r w:rsidR="00CF3DF4">
        <w:t xml:space="preserve"> 10-</w:t>
      </w:r>
      <w:r w:rsidR="00883DD0">
        <w:t xml:space="preserve"> Structure Diagram</w:t>
      </w:r>
      <w:bookmarkEnd w:id="35"/>
    </w:p>
    <w:p w14:paraId="0201BE5A" w14:textId="77777777" w:rsidR="001A59DE" w:rsidRPr="001A59DE" w:rsidRDefault="001A59DE" w:rsidP="001A59DE"/>
    <w:p w14:paraId="17F0319A" w14:textId="77777777" w:rsidR="00883DD0" w:rsidRPr="00E84921" w:rsidRDefault="00883DD0" w:rsidP="00883DD0">
      <w:pPr>
        <w:pStyle w:val="Heading2"/>
      </w:pPr>
      <w:bookmarkStart w:id="36" w:name="_Toc95931139"/>
      <w:r w:rsidRPr="00E84921">
        <w:t>Implementation and Summary</w:t>
      </w:r>
      <w:bookmarkEnd w:id="36"/>
    </w:p>
    <w:p w14:paraId="74ABAF8B" w14:textId="77777777" w:rsidR="00883DD0" w:rsidRPr="007A2D01" w:rsidRDefault="00883DD0" w:rsidP="00883DD0">
      <w:pPr>
        <w:pStyle w:val="Heading3"/>
      </w:pPr>
      <w:bookmarkStart w:id="37" w:name="_Toc95931140"/>
      <w:r w:rsidRPr="007A2D01">
        <w:t>Git Link:</w:t>
      </w:r>
      <w:bookmarkEnd w:id="37"/>
    </w:p>
    <w:p w14:paraId="2F5233CA" w14:textId="3E57ECBA" w:rsidR="002357F1" w:rsidRDefault="00883DD0" w:rsidP="00A875DD">
      <w:pPr>
        <w:rPr>
          <w:rFonts w:cs="Times New Roman"/>
        </w:rPr>
      </w:pPr>
      <w:r w:rsidRPr="007A2D01">
        <w:rPr>
          <w:rFonts w:cs="Times New Roman"/>
        </w:rPr>
        <w:t xml:space="preserve">Link: </w:t>
      </w:r>
      <w:hyperlink r:id="rId22" w:history="1">
        <w:r w:rsidR="00A875DD" w:rsidRPr="004146EB">
          <w:rPr>
            <w:rStyle w:val="Hyperlink"/>
            <w:rFonts w:cs="Times New Roman"/>
          </w:rPr>
          <w:t>https://github.com/GENESIS-2022/MasteringMCU-Team70.git</w:t>
        </w:r>
      </w:hyperlink>
    </w:p>
    <w:p w14:paraId="110E04AE" w14:textId="77777777" w:rsidR="00A875DD" w:rsidRPr="00A875DD" w:rsidRDefault="00A875DD" w:rsidP="00A875DD">
      <w:pPr>
        <w:rPr>
          <w:rFonts w:cs="Times New Roman"/>
        </w:rPr>
      </w:pPr>
    </w:p>
    <w:p w14:paraId="2A45F140" w14:textId="77777777" w:rsidR="00A875DD" w:rsidRDefault="00A875DD" w:rsidP="004407DE">
      <w:pPr>
        <w:pStyle w:val="Heading1"/>
      </w:pPr>
      <w:bookmarkStart w:id="38" w:name="_Toc95931143"/>
    </w:p>
    <w:p w14:paraId="660EB57B" w14:textId="77777777" w:rsidR="00A875DD" w:rsidRDefault="00A875DD" w:rsidP="004407DE">
      <w:pPr>
        <w:pStyle w:val="Heading1"/>
      </w:pPr>
    </w:p>
    <w:p w14:paraId="22D3E5EC" w14:textId="77777777" w:rsidR="00A875DD" w:rsidRDefault="00A875DD" w:rsidP="004407DE">
      <w:pPr>
        <w:pStyle w:val="Heading1"/>
      </w:pPr>
    </w:p>
    <w:p w14:paraId="443E43BC" w14:textId="77777777" w:rsidR="00A875DD" w:rsidRDefault="00A875DD" w:rsidP="004407DE">
      <w:pPr>
        <w:pStyle w:val="Heading1"/>
      </w:pPr>
    </w:p>
    <w:p w14:paraId="17EF2822" w14:textId="77777777" w:rsidR="00A875DD" w:rsidRDefault="00A875DD" w:rsidP="004407DE">
      <w:pPr>
        <w:pStyle w:val="Heading1"/>
      </w:pPr>
    </w:p>
    <w:p w14:paraId="496CAE2B" w14:textId="77777777" w:rsidR="00A875DD" w:rsidRDefault="00A875DD" w:rsidP="004407DE">
      <w:pPr>
        <w:pStyle w:val="Heading1"/>
      </w:pPr>
    </w:p>
    <w:p w14:paraId="039D1714" w14:textId="77777777" w:rsidR="00A875DD" w:rsidRDefault="00A875DD" w:rsidP="004407DE">
      <w:pPr>
        <w:pStyle w:val="Heading1"/>
      </w:pPr>
    </w:p>
    <w:p w14:paraId="3B679D0B" w14:textId="77777777" w:rsidR="00A875DD" w:rsidRDefault="00A875DD" w:rsidP="004407DE">
      <w:pPr>
        <w:pStyle w:val="Heading1"/>
      </w:pPr>
    </w:p>
    <w:p w14:paraId="7F99A29F" w14:textId="44350EDE" w:rsidR="002357F1" w:rsidRDefault="004407DE" w:rsidP="004407DE">
      <w:pPr>
        <w:pStyle w:val="Heading1"/>
      </w:pPr>
      <w:proofErr w:type="spellStart"/>
      <w:r>
        <w:lastRenderedPageBreak/>
        <w:t>Miniproject</w:t>
      </w:r>
      <w:proofErr w:type="spellEnd"/>
      <w:r>
        <w:t xml:space="preserve"> 4 – </w:t>
      </w:r>
      <w:r w:rsidR="00030D8E">
        <w:t>Calendar</w:t>
      </w:r>
      <w:r>
        <w:t xml:space="preserve"> </w:t>
      </w:r>
      <w:r w:rsidR="00C83869">
        <w:t>Automation [</w:t>
      </w:r>
      <w:r w:rsidR="00093C1A">
        <w:t>Team]</w:t>
      </w:r>
      <w:bookmarkEnd w:id="38"/>
    </w:p>
    <w:p w14:paraId="4400B096" w14:textId="77777777" w:rsidR="004407DE" w:rsidRDefault="004407DE" w:rsidP="004407DE"/>
    <w:p w14:paraId="69834A06" w14:textId="77777777" w:rsidR="004407DE" w:rsidRPr="004407DE" w:rsidRDefault="004407DE" w:rsidP="004407DE">
      <w:pPr>
        <w:pStyle w:val="Heading2"/>
      </w:pPr>
      <w:bookmarkStart w:id="39" w:name="_Toc95931144"/>
      <w:r>
        <w:t>Modules</w:t>
      </w:r>
      <w:bookmarkEnd w:id="39"/>
    </w:p>
    <w:p w14:paraId="6CBBB8B8" w14:textId="77777777" w:rsidR="004407DE" w:rsidRDefault="004407DE" w:rsidP="0066585D">
      <w:pPr>
        <w:pStyle w:val="ListParagraph"/>
        <w:numPr>
          <w:ilvl w:val="0"/>
          <w:numId w:val="18"/>
        </w:numPr>
      </w:pPr>
      <w:r>
        <w:t>Python</w:t>
      </w:r>
    </w:p>
    <w:p w14:paraId="78AA644D" w14:textId="77777777" w:rsidR="004407DE" w:rsidRDefault="004407DE" w:rsidP="0066585D">
      <w:pPr>
        <w:pStyle w:val="ListParagraph"/>
        <w:numPr>
          <w:ilvl w:val="0"/>
          <w:numId w:val="18"/>
        </w:numPr>
      </w:pPr>
      <w:r>
        <w:t>Git</w:t>
      </w:r>
    </w:p>
    <w:p w14:paraId="3BD6C8BF" w14:textId="77777777" w:rsidR="004407DE" w:rsidRDefault="004407DE" w:rsidP="004407DE">
      <w:pPr>
        <w:pStyle w:val="Heading3"/>
      </w:pPr>
      <w:bookmarkStart w:id="40" w:name="_Toc95931145"/>
      <w:r>
        <w:t>Requirements</w:t>
      </w:r>
      <w:bookmarkEnd w:id="40"/>
    </w:p>
    <w:p w14:paraId="39E01B15" w14:textId="77777777" w:rsidR="004407DE" w:rsidRDefault="004407DE" w:rsidP="004407DE">
      <w:pPr>
        <w:pStyle w:val="Heading3"/>
      </w:pPr>
      <w:bookmarkStart w:id="41" w:name="_Toc95931146"/>
      <w:r w:rsidRPr="004407DE">
        <w:t>High Level Requirements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3736"/>
        <w:gridCol w:w="1862"/>
        <w:gridCol w:w="2188"/>
      </w:tblGrid>
      <w:tr w:rsidR="00030D8E" w:rsidRPr="004407DE" w14:paraId="2268C8CB" w14:textId="7E49599B" w:rsidTr="00030D8E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BCA58" w14:textId="77777777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ID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E8A61" w14:textId="77777777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Feature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F811C" w14:textId="0ED2A505" w:rsidR="00030D8E" w:rsidRPr="00030D8E" w:rsidRDefault="00030D8E" w:rsidP="004407DE">
            <w:pPr>
              <w:rPr>
                <w:rFonts w:cs="Times New Roman"/>
                <w:lang w:eastAsia="en-IN"/>
              </w:rPr>
            </w:pPr>
            <w:r>
              <w:rPr>
                <w:rFonts w:cs="Times New Roman"/>
                <w:lang w:eastAsia="en-IN"/>
              </w:rPr>
              <w:t>Malab v0 Status</w:t>
            </w:r>
          </w:p>
        </w:tc>
        <w:tc>
          <w:tcPr>
            <w:tcW w:w="2188" w:type="dxa"/>
          </w:tcPr>
          <w:p w14:paraId="5EFF7895" w14:textId="0F2B4968" w:rsidR="00030D8E" w:rsidRPr="004407DE" w:rsidRDefault="00030D8E" w:rsidP="004407DE">
            <w:pPr>
              <w:rPr>
                <w:lang w:eastAsia="en-IN"/>
              </w:rPr>
            </w:pPr>
            <w:r>
              <w:rPr>
                <w:lang w:eastAsia="en-IN"/>
              </w:rPr>
              <w:t>Python v0 Status</w:t>
            </w:r>
          </w:p>
        </w:tc>
      </w:tr>
      <w:tr w:rsidR="00030D8E" w:rsidRPr="004407DE" w14:paraId="3570FEA1" w14:textId="09C1CDEA" w:rsidTr="00030D8E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BE160" w14:textId="77777777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HLR_01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1DA3E" w14:textId="77777777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GUI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8E6979" w14:textId="1A62F2E5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 xml:space="preserve"> Implemented</w:t>
            </w:r>
          </w:p>
        </w:tc>
        <w:tc>
          <w:tcPr>
            <w:tcW w:w="2188" w:type="dxa"/>
          </w:tcPr>
          <w:p w14:paraId="6B053F0E" w14:textId="093A7500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Implemented</w:t>
            </w:r>
          </w:p>
        </w:tc>
      </w:tr>
      <w:tr w:rsidR="00030D8E" w:rsidRPr="004407DE" w14:paraId="16E288FC" w14:textId="4350ED01" w:rsidTr="00030D8E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E53EC1" w14:textId="77777777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HLR_02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54AE7" w14:textId="6652D1A5" w:rsidR="00030D8E" w:rsidRPr="00E041BC" w:rsidRDefault="00030D8E" w:rsidP="004407DE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 xml:space="preserve">Master </w:t>
            </w:r>
            <w:r w:rsidR="00E041BC" w:rsidRPr="00E041BC">
              <w:rPr>
                <w:rFonts w:cs="Times New Roman"/>
                <w:color w:val="24292F"/>
                <w:shd w:val="clear" w:color="auto" w:fill="F6F8FA"/>
              </w:rPr>
              <w:t>Calendar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7631F" w14:textId="77777777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Implemented</w:t>
            </w:r>
          </w:p>
        </w:tc>
        <w:tc>
          <w:tcPr>
            <w:tcW w:w="2188" w:type="dxa"/>
          </w:tcPr>
          <w:p w14:paraId="12A10F04" w14:textId="678F8DA9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Implemented</w:t>
            </w:r>
          </w:p>
        </w:tc>
      </w:tr>
      <w:tr w:rsidR="00030D8E" w:rsidRPr="004407DE" w14:paraId="369B811D" w14:textId="47C9C327" w:rsidTr="00030D8E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ADF49B" w14:textId="77777777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HLR_03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D959B" w14:textId="3ED42EE4" w:rsidR="00030D8E" w:rsidRPr="00E041BC" w:rsidRDefault="00030D8E" w:rsidP="004407DE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 xml:space="preserve">Faculty </w:t>
            </w:r>
            <w:r w:rsidR="00E041BC" w:rsidRPr="00E041BC">
              <w:rPr>
                <w:rFonts w:cs="Times New Roman"/>
                <w:color w:val="24292F"/>
                <w:shd w:val="clear" w:color="auto" w:fill="FFFFFF"/>
              </w:rPr>
              <w:t>calendar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13718" w14:textId="77777777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Implemented</w:t>
            </w:r>
          </w:p>
        </w:tc>
        <w:tc>
          <w:tcPr>
            <w:tcW w:w="2188" w:type="dxa"/>
          </w:tcPr>
          <w:p w14:paraId="22507993" w14:textId="38065FA2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Implemented</w:t>
            </w:r>
          </w:p>
        </w:tc>
      </w:tr>
      <w:tr w:rsidR="00030D8E" w:rsidRPr="004407DE" w14:paraId="61A8DCD3" w14:textId="0454BE0B" w:rsidTr="00030D8E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516DF" w14:textId="77777777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HLR_04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B1A9D" w14:textId="5EBB3E70" w:rsidR="00030D8E" w:rsidRPr="00E041BC" w:rsidRDefault="00030D8E" w:rsidP="004407DE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Faculty load sheet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8DC51" w14:textId="77777777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Implemented</w:t>
            </w:r>
          </w:p>
        </w:tc>
        <w:tc>
          <w:tcPr>
            <w:tcW w:w="2188" w:type="dxa"/>
          </w:tcPr>
          <w:p w14:paraId="420B63F8" w14:textId="22692D95" w:rsidR="00030D8E" w:rsidRPr="004407DE" w:rsidRDefault="00030D8E" w:rsidP="004407D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Implemented</w:t>
            </w:r>
          </w:p>
        </w:tc>
      </w:tr>
      <w:tr w:rsidR="00030D8E" w:rsidRPr="004407DE" w14:paraId="2F4973F6" w14:textId="4A06EEDE" w:rsidTr="007D4F86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C7CD8" w14:textId="77777777" w:rsidR="00030D8E" w:rsidRPr="004407DE" w:rsidRDefault="00030D8E" w:rsidP="00030D8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HLR_05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E3D6B" w14:textId="425041FF" w:rsidR="00030D8E" w:rsidRPr="00E041BC" w:rsidRDefault="00030D8E" w:rsidP="00030D8E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Showing Available Open Slots based on faculty and modules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6E846" w14:textId="4D518219" w:rsidR="00030D8E" w:rsidRPr="004407DE" w:rsidRDefault="00030D8E" w:rsidP="00030D8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Not Implemented</w:t>
            </w:r>
          </w:p>
        </w:tc>
        <w:tc>
          <w:tcPr>
            <w:tcW w:w="2188" w:type="dxa"/>
            <w:vAlign w:val="center"/>
          </w:tcPr>
          <w:p w14:paraId="0706A952" w14:textId="7BE65CA8" w:rsidR="00030D8E" w:rsidRPr="004407DE" w:rsidRDefault="00030D8E" w:rsidP="00030D8E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Not Implemented</w:t>
            </w:r>
          </w:p>
        </w:tc>
      </w:tr>
    </w:tbl>
    <w:p w14:paraId="2FF2767D" w14:textId="77777777" w:rsidR="004407DE" w:rsidRDefault="004407DE" w:rsidP="004407DE"/>
    <w:p w14:paraId="03B87640" w14:textId="77777777" w:rsidR="004407DE" w:rsidRDefault="004407DE" w:rsidP="004407DE">
      <w:pPr>
        <w:pStyle w:val="Heading3"/>
      </w:pPr>
      <w:bookmarkStart w:id="42" w:name="_Toc95931147"/>
      <w:r w:rsidRPr="004407DE">
        <w:t>Low Level Requirements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  <w:gridCol w:w="3831"/>
        <w:gridCol w:w="1620"/>
        <w:gridCol w:w="2361"/>
      </w:tblGrid>
      <w:tr w:rsidR="006C08FC" w:rsidRPr="004407DE" w14:paraId="293C1B84" w14:textId="77777777" w:rsidTr="006C08FC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D2ABF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ID</w:t>
            </w:r>
          </w:p>
        </w:tc>
        <w:tc>
          <w:tcPr>
            <w:tcW w:w="38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DD5C0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Feature</w:t>
            </w:r>
          </w:p>
        </w:tc>
        <w:tc>
          <w:tcPr>
            <w:tcW w:w="16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E03F7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High Level ID</w:t>
            </w:r>
          </w:p>
        </w:tc>
        <w:tc>
          <w:tcPr>
            <w:tcW w:w="23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6ACCB4" w14:textId="7D1292AD" w:rsidR="006C08FC" w:rsidRPr="004407DE" w:rsidRDefault="006C08FC" w:rsidP="006C08FC">
            <w:pPr>
              <w:rPr>
                <w:lang w:eastAsia="en-IN"/>
              </w:rPr>
            </w:pPr>
            <w:r>
              <w:rPr>
                <w:rFonts w:cs="Times New Roman"/>
                <w:lang w:eastAsia="en-IN"/>
              </w:rPr>
              <w:t>Malab v0 Status</w:t>
            </w:r>
          </w:p>
        </w:tc>
      </w:tr>
      <w:tr w:rsidR="006C08FC" w:rsidRPr="004407DE" w14:paraId="576A5F5E" w14:textId="77777777" w:rsidTr="006C08FC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84FD4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LLR_01</w:t>
            </w:r>
          </w:p>
        </w:tc>
        <w:tc>
          <w:tcPr>
            <w:tcW w:w="38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B2653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GUI should allow user to enter inputs</w:t>
            </w:r>
          </w:p>
        </w:tc>
        <w:tc>
          <w:tcPr>
            <w:tcW w:w="16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9FB5F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HLR_01</w:t>
            </w:r>
          </w:p>
        </w:tc>
        <w:tc>
          <w:tcPr>
            <w:tcW w:w="23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D455A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Not Implemented</w:t>
            </w:r>
          </w:p>
        </w:tc>
      </w:tr>
      <w:tr w:rsidR="006C08FC" w:rsidRPr="004407DE" w14:paraId="437CCDE8" w14:textId="77777777" w:rsidTr="006C08FC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9728A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LLR_02</w:t>
            </w:r>
          </w:p>
        </w:tc>
        <w:tc>
          <w:tcPr>
            <w:tcW w:w="38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BE65B" w14:textId="71A2AAED" w:rsidR="006C08FC" w:rsidRPr="004407DE" w:rsidRDefault="006C08FC" w:rsidP="006C08FC">
            <w:pPr>
              <w:rPr>
                <w:lang w:eastAsia="en-IN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Input Files Based on Different Initiatives and Timelines</w:t>
            </w:r>
          </w:p>
        </w:tc>
        <w:tc>
          <w:tcPr>
            <w:tcW w:w="16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91232E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HLR_01</w:t>
            </w:r>
          </w:p>
        </w:tc>
        <w:tc>
          <w:tcPr>
            <w:tcW w:w="23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F4167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Not Implemented</w:t>
            </w:r>
          </w:p>
        </w:tc>
      </w:tr>
      <w:tr w:rsidR="006C08FC" w:rsidRPr="004407DE" w14:paraId="6A1EA7A9" w14:textId="77777777" w:rsidTr="006C08FC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40DAE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LLR_03</w:t>
            </w:r>
          </w:p>
        </w:tc>
        <w:tc>
          <w:tcPr>
            <w:tcW w:w="38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DA23B" w14:textId="33D3C4C0" w:rsidR="006C08FC" w:rsidRPr="004407DE" w:rsidRDefault="006C08FC" w:rsidP="006C08FC">
            <w:pPr>
              <w:rPr>
                <w:lang w:eastAsia="en-IN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GUI should get Base Calendar as Input</w:t>
            </w:r>
          </w:p>
        </w:tc>
        <w:tc>
          <w:tcPr>
            <w:tcW w:w="16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578FD" w14:textId="29A279FF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HLR_0</w:t>
            </w:r>
            <w:r w:rsidR="003F7841">
              <w:rPr>
                <w:lang w:eastAsia="en-IN"/>
              </w:rPr>
              <w:t>1</w:t>
            </w:r>
          </w:p>
        </w:tc>
        <w:tc>
          <w:tcPr>
            <w:tcW w:w="23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F6DA9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Implemented</w:t>
            </w:r>
          </w:p>
        </w:tc>
      </w:tr>
      <w:tr w:rsidR="006C08FC" w:rsidRPr="004407DE" w14:paraId="4B3AE8B9" w14:textId="77777777" w:rsidTr="006C08FC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2F23C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LLR_04</w:t>
            </w:r>
          </w:p>
        </w:tc>
        <w:tc>
          <w:tcPr>
            <w:tcW w:w="38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E3BA98" w14:textId="1E8C662C" w:rsidR="006C08FC" w:rsidRPr="004407DE" w:rsidRDefault="006C08FC" w:rsidP="006C08FC">
            <w:pPr>
              <w:rPr>
                <w:lang w:eastAsia="en-IN"/>
              </w:rPr>
            </w:pPr>
            <w:r>
              <w:rPr>
                <w:rFonts w:ascii="Segoe UI" w:hAnsi="Segoe UI" w:cs="Segoe UI"/>
                <w:color w:val="24292F"/>
                <w:shd w:val="clear" w:color="auto" w:fill="F6F8FA"/>
              </w:rPr>
              <w:t>GUI should get Month and Initiative as Input</w:t>
            </w:r>
          </w:p>
        </w:tc>
        <w:tc>
          <w:tcPr>
            <w:tcW w:w="16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7A280B" w14:textId="7B930F42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HLR_0</w:t>
            </w:r>
            <w:r w:rsidR="003F7841">
              <w:rPr>
                <w:lang w:eastAsia="en-IN"/>
              </w:rPr>
              <w:t>1</w:t>
            </w:r>
          </w:p>
        </w:tc>
        <w:tc>
          <w:tcPr>
            <w:tcW w:w="23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F0B22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Implemented</w:t>
            </w:r>
          </w:p>
        </w:tc>
      </w:tr>
      <w:tr w:rsidR="006C08FC" w:rsidRPr="004407DE" w14:paraId="3737B317" w14:textId="77777777" w:rsidTr="006C08FC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EE516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lastRenderedPageBreak/>
              <w:t>LLR_05</w:t>
            </w:r>
          </w:p>
        </w:tc>
        <w:tc>
          <w:tcPr>
            <w:tcW w:w="38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75BB4" w14:textId="23342413" w:rsidR="006C08FC" w:rsidRPr="00E041BC" w:rsidRDefault="003F7841" w:rsidP="006C08F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FFFFF"/>
              </w:rPr>
              <w:t>GUI should be able to show Conflicts/Warnings</w:t>
            </w:r>
          </w:p>
        </w:tc>
        <w:tc>
          <w:tcPr>
            <w:tcW w:w="16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5D2A4" w14:textId="7A313021" w:rsidR="006C08FC" w:rsidRPr="00E041BC" w:rsidRDefault="006C08FC" w:rsidP="006C08F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lang w:eastAsia="en-IN"/>
              </w:rPr>
              <w:t>HLR_0</w:t>
            </w:r>
            <w:r w:rsidR="003F7841" w:rsidRPr="00E041BC">
              <w:rPr>
                <w:rFonts w:cs="Times New Roman"/>
                <w:lang w:eastAsia="en-IN"/>
              </w:rPr>
              <w:t>1</w:t>
            </w:r>
          </w:p>
        </w:tc>
        <w:tc>
          <w:tcPr>
            <w:tcW w:w="23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EDE02" w14:textId="77777777" w:rsidR="006C08FC" w:rsidRPr="00E041BC" w:rsidRDefault="006C08FC" w:rsidP="006C08F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lang w:eastAsia="en-IN"/>
              </w:rPr>
              <w:t>Implemented</w:t>
            </w:r>
          </w:p>
        </w:tc>
      </w:tr>
      <w:tr w:rsidR="006C08FC" w:rsidRPr="004407DE" w14:paraId="184260F2" w14:textId="77777777" w:rsidTr="006C08FC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E5451" w14:textId="77777777" w:rsidR="006C08FC" w:rsidRPr="004407DE" w:rsidRDefault="006C08FC" w:rsidP="006C08FC">
            <w:pPr>
              <w:rPr>
                <w:lang w:eastAsia="en-IN"/>
              </w:rPr>
            </w:pPr>
            <w:r w:rsidRPr="004407DE">
              <w:rPr>
                <w:lang w:eastAsia="en-IN"/>
              </w:rPr>
              <w:t>LLR_06</w:t>
            </w:r>
          </w:p>
        </w:tc>
        <w:tc>
          <w:tcPr>
            <w:tcW w:w="383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594E5" w14:textId="0A1EE8AA" w:rsidR="006C08FC" w:rsidRPr="00E041BC" w:rsidRDefault="003F7841" w:rsidP="006C08F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color w:val="24292F"/>
                <w:shd w:val="clear" w:color="auto" w:fill="F6F8FA"/>
              </w:rPr>
              <w:t>Master Calendar: display Month wise</w:t>
            </w:r>
          </w:p>
        </w:tc>
        <w:tc>
          <w:tcPr>
            <w:tcW w:w="162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DFD92" w14:textId="7BAA2E03" w:rsidR="006C08FC" w:rsidRPr="00E041BC" w:rsidRDefault="006C08FC" w:rsidP="006C08F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lang w:eastAsia="en-IN"/>
              </w:rPr>
              <w:t>HLR_0</w:t>
            </w:r>
            <w:r w:rsidR="003F7841" w:rsidRPr="00E041BC">
              <w:rPr>
                <w:rFonts w:cs="Times New Roman"/>
                <w:lang w:eastAsia="en-IN"/>
              </w:rPr>
              <w:t>2</w:t>
            </w:r>
          </w:p>
        </w:tc>
        <w:tc>
          <w:tcPr>
            <w:tcW w:w="236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57E7D" w14:textId="77777777" w:rsidR="006C08FC" w:rsidRPr="00E041BC" w:rsidRDefault="006C08FC" w:rsidP="006C08FC">
            <w:pPr>
              <w:rPr>
                <w:rFonts w:cs="Times New Roman"/>
                <w:lang w:eastAsia="en-IN"/>
              </w:rPr>
            </w:pPr>
            <w:r w:rsidRPr="00E041BC">
              <w:rPr>
                <w:rFonts w:cs="Times New Roman"/>
                <w:lang w:eastAsia="en-IN"/>
              </w:rPr>
              <w:t>Implemented</w:t>
            </w:r>
          </w:p>
        </w:tc>
      </w:tr>
    </w:tbl>
    <w:p w14:paraId="798BA44F" w14:textId="77777777" w:rsidR="004407DE" w:rsidRDefault="004407DE" w:rsidP="004407DE"/>
    <w:p w14:paraId="4F019DC2" w14:textId="77777777" w:rsidR="004407DE" w:rsidRPr="004407DE" w:rsidRDefault="004407DE" w:rsidP="004407DE"/>
    <w:p w14:paraId="0C0DF911" w14:textId="77777777" w:rsidR="00093C1A" w:rsidRPr="00E84921" w:rsidRDefault="00093C1A" w:rsidP="00093C1A">
      <w:pPr>
        <w:pStyle w:val="Heading2"/>
      </w:pPr>
      <w:bookmarkStart w:id="43" w:name="_Toc95931151"/>
      <w:r w:rsidRPr="00E84921">
        <w:t>Implementation and Summary</w:t>
      </w:r>
      <w:bookmarkEnd w:id="43"/>
    </w:p>
    <w:p w14:paraId="0F18AFA2" w14:textId="77777777" w:rsidR="00093C1A" w:rsidRPr="007A2D01" w:rsidRDefault="00093C1A" w:rsidP="00093C1A">
      <w:pPr>
        <w:pStyle w:val="Heading3"/>
      </w:pPr>
      <w:bookmarkStart w:id="44" w:name="_Toc95931152"/>
      <w:r w:rsidRPr="007A2D01">
        <w:t>Git Link:</w:t>
      </w:r>
      <w:bookmarkEnd w:id="44"/>
    </w:p>
    <w:p w14:paraId="4116A501" w14:textId="4A38DA02" w:rsidR="00093C1A" w:rsidRDefault="00093C1A" w:rsidP="00093C1A">
      <w:pPr>
        <w:rPr>
          <w:rFonts w:cs="Times New Roman"/>
        </w:rPr>
      </w:pPr>
      <w:r w:rsidRPr="007A2D01">
        <w:rPr>
          <w:rFonts w:cs="Times New Roman"/>
        </w:rPr>
        <w:t xml:space="preserve">Link: </w:t>
      </w:r>
      <w:hyperlink r:id="rId23" w:history="1">
        <w:r w:rsidR="003F7841" w:rsidRPr="004146EB">
          <w:rPr>
            <w:rStyle w:val="Hyperlink"/>
            <w:rFonts w:cs="Times New Roman"/>
          </w:rPr>
          <w:t>https://github.com/Ramki17/Calendar_Automation-Genesis21_Team49.git</w:t>
        </w:r>
      </w:hyperlink>
    </w:p>
    <w:p w14:paraId="3D628A08" w14:textId="77777777" w:rsidR="003F7841" w:rsidRDefault="003F7841" w:rsidP="00093C1A">
      <w:pPr>
        <w:rPr>
          <w:rFonts w:cs="Times New Roman"/>
        </w:rPr>
      </w:pPr>
    </w:p>
    <w:p w14:paraId="1CC4F853" w14:textId="77777777" w:rsidR="00093C1A" w:rsidRDefault="00093C1A" w:rsidP="00093C1A">
      <w:pPr>
        <w:rPr>
          <w:rFonts w:cs="Times New Roman"/>
        </w:rPr>
      </w:pPr>
    </w:p>
    <w:p w14:paraId="4B773D47" w14:textId="77777777" w:rsidR="00093C1A" w:rsidRDefault="00093C1A" w:rsidP="00093C1A">
      <w:pPr>
        <w:rPr>
          <w:rFonts w:cs="Times New Roman"/>
        </w:rPr>
      </w:pPr>
    </w:p>
    <w:p w14:paraId="38769E51" w14:textId="77777777" w:rsidR="001A59DE" w:rsidRDefault="00093C1A" w:rsidP="00093C1A">
      <w:pPr>
        <w:pStyle w:val="Heading3"/>
      </w:pPr>
      <w:bookmarkStart w:id="45" w:name="_Toc95931153"/>
      <w:r>
        <w:t>Git Dashboard</w:t>
      </w:r>
      <w:bookmarkEnd w:id="45"/>
    </w:p>
    <w:p w14:paraId="39A454E1" w14:textId="77777777" w:rsidR="00AC72C6" w:rsidRDefault="00093C1A" w:rsidP="00DA6450">
      <w:r w:rsidRPr="00093C1A">
        <w:rPr>
          <w:noProof/>
        </w:rPr>
        <w:drawing>
          <wp:inline distT="0" distB="0" distL="0" distR="0" wp14:anchorId="4E93751B" wp14:editId="0A00671A">
            <wp:extent cx="5731510" cy="7289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1234" w14:textId="15C1116C" w:rsidR="00093C1A" w:rsidRPr="00DA6450" w:rsidRDefault="00A20427" w:rsidP="00A20427">
      <w:pPr>
        <w:ind w:left="2880" w:firstLine="720"/>
      </w:pPr>
      <w:bookmarkStart w:id="46" w:name="_Toc95933225"/>
      <w:r>
        <w:t xml:space="preserve">Figure </w:t>
      </w:r>
      <w:r w:rsidR="00962032">
        <w:t>11-</w:t>
      </w:r>
      <w:r w:rsidR="00093C1A">
        <w:t xml:space="preserve"> Git Dashboard</w:t>
      </w:r>
      <w:bookmarkEnd w:id="46"/>
    </w:p>
    <w:p w14:paraId="116CEF05" w14:textId="77777777" w:rsidR="00933D53" w:rsidRDefault="00933D53" w:rsidP="00933D53"/>
    <w:p w14:paraId="1B1A3BE1" w14:textId="77777777" w:rsidR="00933D53" w:rsidRDefault="00933D53" w:rsidP="00933D53"/>
    <w:p w14:paraId="5877EEE5" w14:textId="77777777" w:rsidR="00933D53" w:rsidRDefault="00933D53" w:rsidP="00933D53"/>
    <w:p w14:paraId="1E2FF18D" w14:textId="77777777" w:rsidR="003F7841" w:rsidRDefault="003F7841" w:rsidP="00933D53">
      <w:pPr>
        <w:pStyle w:val="Heading1"/>
      </w:pPr>
      <w:bookmarkStart w:id="47" w:name="_Toc95931156"/>
    </w:p>
    <w:p w14:paraId="6474F672" w14:textId="77777777" w:rsidR="003F7841" w:rsidRDefault="003F7841" w:rsidP="00933D53">
      <w:pPr>
        <w:pStyle w:val="Heading1"/>
      </w:pPr>
    </w:p>
    <w:p w14:paraId="2D953DBD" w14:textId="77777777" w:rsidR="003F7841" w:rsidRDefault="003F7841" w:rsidP="00933D53">
      <w:pPr>
        <w:pStyle w:val="Heading1"/>
      </w:pPr>
    </w:p>
    <w:p w14:paraId="0ECD7874" w14:textId="77777777" w:rsidR="003F7841" w:rsidRDefault="003F7841" w:rsidP="00933D53">
      <w:pPr>
        <w:pStyle w:val="Heading1"/>
      </w:pPr>
    </w:p>
    <w:p w14:paraId="46F8829A" w14:textId="77777777" w:rsidR="003F7841" w:rsidRDefault="003F7841" w:rsidP="00933D53">
      <w:pPr>
        <w:pStyle w:val="Heading1"/>
      </w:pPr>
    </w:p>
    <w:p w14:paraId="7C641158" w14:textId="77777777" w:rsidR="003F7841" w:rsidRDefault="003F7841" w:rsidP="00933D53">
      <w:pPr>
        <w:pStyle w:val="Heading1"/>
      </w:pPr>
    </w:p>
    <w:p w14:paraId="0D5A1AD3" w14:textId="77777777" w:rsidR="003F7841" w:rsidRDefault="003F7841" w:rsidP="00933D53">
      <w:pPr>
        <w:pStyle w:val="Heading1"/>
      </w:pPr>
    </w:p>
    <w:p w14:paraId="1010556E" w14:textId="063EF260" w:rsidR="00D41AAD" w:rsidRDefault="00D41AAD" w:rsidP="00D41AAD">
      <w:pPr>
        <w:pStyle w:val="Heading1"/>
      </w:pPr>
      <w:bookmarkStart w:id="48" w:name="_Toc95931172"/>
      <w:bookmarkEnd w:id="47"/>
      <w:proofErr w:type="spellStart"/>
      <w:r>
        <w:lastRenderedPageBreak/>
        <w:t>Miniproject</w:t>
      </w:r>
      <w:proofErr w:type="spellEnd"/>
      <w:r>
        <w:t xml:space="preserve"> </w:t>
      </w:r>
      <w:r w:rsidR="003F7841">
        <w:t>5</w:t>
      </w:r>
      <w:r>
        <w:t xml:space="preserve"> – Jaguar </w:t>
      </w:r>
      <w:r w:rsidR="00C83869">
        <w:t>Project [</w:t>
      </w:r>
      <w:r>
        <w:t>Team]</w:t>
      </w:r>
      <w:bookmarkEnd w:id="48"/>
    </w:p>
    <w:p w14:paraId="5DAA0772" w14:textId="77777777" w:rsidR="00D41AAD" w:rsidRDefault="00D41AAD" w:rsidP="00D41AAD"/>
    <w:p w14:paraId="5EEC79E0" w14:textId="77777777" w:rsidR="00D41AAD" w:rsidRDefault="00D41AAD" w:rsidP="00D41AAD">
      <w:pPr>
        <w:pStyle w:val="Heading2"/>
      </w:pPr>
      <w:bookmarkStart w:id="49" w:name="_Toc95931173"/>
      <w:r>
        <w:t>Modules</w:t>
      </w:r>
      <w:bookmarkEnd w:id="49"/>
    </w:p>
    <w:p w14:paraId="310C81EF" w14:textId="77777777" w:rsidR="00D41AAD" w:rsidRDefault="00D41AAD" w:rsidP="0066585D">
      <w:pPr>
        <w:pStyle w:val="ListParagraph"/>
        <w:numPr>
          <w:ilvl w:val="0"/>
          <w:numId w:val="19"/>
        </w:numPr>
      </w:pPr>
      <w:r>
        <w:t>Automotive Systems</w:t>
      </w:r>
    </w:p>
    <w:p w14:paraId="47E17575" w14:textId="77777777" w:rsidR="00D41AAD" w:rsidRDefault="00D41AAD" w:rsidP="0066585D">
      <w:pPr>
        <w:pStyle w:val="ListParagraph"/>
        <w:numPr>
          <w:ilvl w:val="0"/>
          <w:numId w:val="19"/>
        </w:numPr>
      </w:pPr>
      <w:r>
        <w:t>Git</w:t>
      </w:r>
    </w:p>
    <w:p w14:paraId="2F63D5DB" w14:textId="77777777" w:rsidR="00D41AAD" w:rsidRDefault="00D41AAD" w:rsidP="00D41AAD">
      <w:pPr>
        <w:pStyle w:val="Heading3"/>
      </w:pPr>
      <w:bookmarkStart w:id="50" w:name="_Toc95931174"/>
      <w:r>
        <w:t>Requirements</w:t>
      </w:r>
      <w:bookmarkEnd w:id="50"/>
    </w:p>
    <w:p w14:paraId="24100FEC" w14:textId="77777777" w:rsidR="00D41AAD" w:rsidRDefault="00D41AAD" w:rsidP="00D41AAD">
      <w:r>
        <w:tab/>
        <w:t>In this Jaguar project we have taken following features and I have contributed to Parking System Feature</w:t>
      </w:r>
    </w:p>
    <w:p w14:paraId="173F90A7" w14:textId="77777777" w:rsidR="00D41AAD" w:rsidRDefault="00D41AAD" w:rsidP="0066585D">
      <w:pPr>
        <w:pStyle w:val="ListParagraph"/>
        <w:numPr>
          <w:ilvl w:val="0"/>
          <w:numId w:val="20"/>
        </w:numPr>
      </w:pPr>
      <w:r>
        <w:t>Parking System</w:t>
      </w:r>
    </w:p>
    <w:p w14:paraId="7C9D07D1" w14:textId="77777777" w:rsidR="00D41AAD" w:rsidRDefault="00D41AAD" w:rsidP="0066585D">
      <w:pPr>
        <w:pStyle w:val="ListParagraph"/>
        <w:numPr>
          <w:ilvl w:val="0"/>
          <w:numId w:val="20"/>
        </w:numPr>
      </w:pPr>
      <w:r>
        <w:t>Headlight Control</w:t>
      </w:r>
    </w:p>
    <w:p w14:paraId="2F41E320" w14:textId="77777777" w:rsidR="00D41AAD" w:rsidRDefault="00D41AAD" w:rsidP="0066585D">
      <w:pPr>
        <w:pStyle w:val="ListParagraph"/>
        <w:numPr>
          <w:ilvl w:val="0"/>
          <w:numId w:val="20"/>
        </w:numPr>
      </w:pPr>
      <w:r>
        <w:t>Sideview Mirror Control</w:t>
      </w:r>
    </w:p>
    <w:p w14:paraId="0DB30264" w14:textId="77777777" w:rsidR="00D41AAD" w:rsidRDefault="00D41AAD" w:rsidP="0066585D">
      <w:pPr>
        <w:pStyle w:val="ListParagraph"/>
        <w:numPr>
          <w:ilvl w:val="0"/>
          <w:numId w:val="20"/>
        </w:numPr>
      </w:pPr>
      <w:r>
        <w:t>Wiper Control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350"/>
        <w:gridCol w:w="5735"/>
      </w:tblGrid>
      <w:tr w:rsidR="00D41AAD" w:rsidRPr="00D41AAD" w14:paraId="4FBDA870" w14:textId="77777777" w:rsidTr="00D41AAD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6F7FE9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S.NO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ACF5A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1BB5D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Description</w:t>
            </w:r>
          </w:p>
        </w:tc>
      </w:tr>
      <w:tr w:rsidR="00D41AAD" w:rsidRPr="00D41AAD" w14:paraId="5BCAB19E" w14:textId="77777777" w:rsidTr="00D41AAD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3BFBB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F4A1D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Engine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B2AEF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The Engine Should be ON to Use the Parking System</w:t>
            </w:r>
          </w:p>
        </w:tc>
      </w:tr>
      <w:tr w:rsidR="00D41AAD" w:rsidRPr="00D41AAD" w14:paraId="117645FE" w14:textId="77777777" w:rsidTr="00D41AAD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CED58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9F9F9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Reverse Gear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7975B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Car Should be in Reverse Gear to Enable Parking System</w:t>
            </w:r>
          </w:p>
        </w:tc>
      </w:tr>
      <w:tr w:rsidR="00D41AAD" w:rsidRPr="00D41AAD" w14:paraId="4EE695C8" w14:textId="77777777" w:rsidTr="00D41AAD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7E324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18298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Assistive Mode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7BC2A2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Assistive Mode Can Be Enabled or Disabled</w:t>
            </w:r>
          </w:p>
        </w:tc>
      </w:tr>
      <w:tr w:rsidR="00D41AAD" w:rsidRPr="00D41AAD" w14:paraId="25AB6D4E" w14:textId="77777777" w:rsidTr="00D41AAD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D0267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22713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Assistive Mode ON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1CEE9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If Assistive Mode is ON the Sensor Assists</w:t>
            </w:r>
          </w:p>
        </w:tc>
      </w:tr>
      <w:tr w:rsidR="00D41AAD" w:rsidRPr="00D41AAD" w14:paraId="7D3A066D" w14:textId="77777777" w:rsidTr="00D41AAD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D06B4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46F82B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Assistive Mode OFF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B35C2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If Assistive Mode is OFF the Sensor Will not Assist</w:t>
            </w:r>
          </w:p>
        </w:tc>
      </w:tr>
      <w:tr w:rsidR="00D41AAD" w:rsidRPr="00D41AAD" w14:paraId="7E0B40C0" w14:textId="77777777" w:rsidTr="00D41AAD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57139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55838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Sound Frequency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36453F" w14:textId="77777777" w:rsidR="00D41AAD" w:rsidRPr="00D41AAD" w:rsidRDefault="00D41AAD" w:rsidP="00D41AAD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Sound Frequency Varies Based On The Object Distance</w:t>
            </w:r>
          </w:p>
        </w:tc>
      </w:tr>
    </w:tbl>
    <w:p w14:paraId="10BFEECD" w14:textId="77777777" w:rsidR="00D41AAD" w:rsidRDefault="00D41AAD" w:rsidP="00D41AAD"/>
    <w:p w14:paraId="2E38FB6D" w14:textId="77777777" w:rsidR="00D41AAD" w:rsidRDefault="00D41AAD" w:rsidP="00D41AAD">
      <w:pPr>
        <w:pStyle w:val="Heading2"/>
      </w:pPr>
      <w:bookmarkStart w:id="51" w:name="_Toc95931175"/>
      <w:r>
        <w:lastRenderedPageBreak/>
        <w:t>Design</w:t>
      </w:r>
      <w:bookmarkEnd w:id="51"/>
    </w:p>
    <w:p w14:paraId="5B124CFA" w14:textId="77777777" w:rsidR="00D41AAD" w:rsidRDefault="00D41AAD" w:rsidP="00D41AAD">
      <w:r>
        <w:rPr>
          <w:noProof/>
          <w:lang w:eastAsia="en-IN"/>
        </w:rPr>
        <w:drawing>
          <wp:inline distT="0" distB="0" distL="0" distR="0" wp14:anchorId="7703E08F" wp14:editId="6ACAC5C2">
            <wp:extent cx="5731510" cy="417068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aguarstructuraldiagram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FE7D" w14:textId="0AA7A195" w:rsidR="00D41AAD" w:rsidRDefault="00E041BC" w:rsidP="00A20427">
      <w:pPr>
        <w:ind w:left="2160" w:firstLine="720"/>
      </w:pPr>
      <w:bookmarkStart w:id="52" w:name="_Toc95933229"/>
      <w:r>
        <w:t>Figure</w:t>
      </w:r>
      <w:r w:rsidR="00962032">
        <w:t xml:space="preserve"> 12-</w:t>
      </w:r>
      <w:r w:rsidR="00D41AAD">
        <w:t xml:space="preserve"> Structure Diagram</w:t>
      </w:r>
      <w:bookmarkEnd w:id="52"/>
    </w:p>
    <w:p w14:paraId="2E73024A" w14:textId="77777777" w:rsidR="00D41AAD" w:rsidRDefault="00D41AAD" w:rsidP="00D41AAD"/>
    <w:p w14:paraId="035F521B" w14:textId="77777777" w:rsidR="00032BFC" w:rsidRDefault="00032BFC" w:rsidP="00032BFC"/>
    <w:p w14:paraId="7ADD7C8B" w14:textId="77777777" w:rsidR="00032BFC" w:rsidRDefault="00032BFC" w:rsidP="00032BFC"/>
    <w:p w14:paraId="1DFFDD2E" w14:textId="77777777" w:rsidR="00032BFC" w:rsidRDefault="00032BFC" w:rsidP="00032BFC"/>
    <w:p w14:paraId="7BD4EAC6" w14:textId="77777777" w:rsidR="00032BFC" w:rsidRDefault="00032BFC" w:rsidP="00032BFC"/>
    <w:p w14:paraId="1ED07F5C" w14:textId="77777777" w:rsidR="008620D2" w:rsidRDefault="008620D2" w:rsidP="00032BFC">
      <w:pPr>
        <w:pStyle w:val="Heading1"/>
      </w:pPr>
      <w:bookmarkStart w:id="53" w:name="_Toc95931179"/>
    </w:p>
    <w:p w14:paraId="43FD5D18" w14:textId="77777777" w:rsidR="008620D2" w:rsidRDefault="008620D2" w:rsidP="00032BFC">
      <w:pPr>
        <w:pStyle w:val="Heading1"/>
      </w:pPr>
    </w:p>
    <w:p w14:paraId="3608B2D1" w14:textId="77777777" w:rsidR="008620D2" w:rsidRDefault="008620D2" w:rsidP="00032BFC">
      <w:pPr>
        <w:pStyle w:val="Heading1"/>
      </w:pPr>
    </w:p>
    <w:p w14:paraId="2E3778FD" w14:textId="77777777" w:rsidR="008620D2" w:rsidRDefault="008620D2" w:rsidP="00032BFC">
      <w:pPr>
        <w:pStyle w:val="Heading1"/>
      </w:pPr>
    </w:p>
    <w:p w14:paraId="4A194D47" w14:textId="77777777" w:rsidR="008620D2" w:rsidRDefault="008620D2" w:rsidP="00032BFC">
      <w:pPr>
        <w:pStyle w:val="Heading1"/>
      </w:pPr>
    </w:p>
    <w:p w14:paraId="3C1D6B9B" w14:textId="77777777" w:rsidR="008620D2" w:rsidRDefault="008620D2" w:rsidP="00032BFC">
      <w:pPr>
        <w:pStyle w:val="Heading1"/>
      </w:pPr>
    </w:p>
    <w:p w14:paraId="0F5B0BB7" w14:textId="77777777" w:rsidR="008620D2" w:rsidRDefault="008620D2" w:rsidP="00032BFC">
      <w:pPr>
        <w:pStyle w:val="Heading1"/>
      </w:pPr>
    </w:p>
    <w:p w14:paraId="323FAF8F" w14:textId="79C3E12D" w:rsidR="00032BFC" w:rsidRDefault="00032BFC" w:rsidP="00032BFC">
      <w:pPr>
        <w:pStyle w:val="Heading1"/>
      </w:pPr>
      <w:proofErr w:type="spellStart"/>
      <w:r>
        <w:lastRenderedPageBreak/>
        <w:t>Miniproject</w:t>
      </w:r>
      <w:proofErr w:type="spellEnd"/>
      <w:r>
        <w:t xml:space="preserve"> </w:t>
      </w:r>
      <w:r w:rsidR="008D2503">
        <w:t xml:space="preserve">6 </w:t>
      </w:r>
      <w:r>
        <w:t xml:space="preserve">– EV </w:t>
      </w:r>
      <w:r w:rsidR="00E105A0">
        <w:t>Truck</w:t>
      </w:r>
      <w:r w:rsidR="00C83869">
        <w:t xml:space="preserve"> [</w:t>
      </w:r>
      <w:r>
        <w:t>Team]</w:t>
      </w:r>
      <w:bookmarkEnd w:id="53"/>
    </w:p>
    <w:p w14:paraId="503EBDB7" w14:textId="77777777" w:rsidR="00032BFC" w:rsidRDefault="00032BFC" w:rsidP="00032BFC"/>
    <w:p w14:paraId="1200FB3C" w14:textId="77777777" w:rsidR="00032BFC" w:rsidRDefault="00032BFC" w:rsidP="00032BFC">
      <w:pPr>
        <w:pStyle w:val="Heading2"/>
      </w:pPr>
      <w:bookmarkStart w:id="54" w:name="_Toc95931180"/>
      <w:r>
        <w:t>Modules</w:t>
      </w:r>
      <w:bookmarkEnd w:id="54"/>
    </w:p>
    <w:p w14:paraId="4AB2F9E6" w14:textId="77777777" w:rsidR="00032BFC" w:rsidRDefault="00032BFC" w:rsidP="0066585D">
      <w:pPr>
        <w:pStyle w:val="ListParagraph"/>
        <w:numPr>
          <w:ilvl w:val="0"/>
          <w:numId w:val="21"/>
        </w:numPr>
      </w:pPr>
      <w:proofErr w:type="spellStart"/>
      <w:r>
        <w:t>Matlab</w:t>
      </w:r>
      <w:proofErr w:type="spellEnd"/>
    </w:p>
    <w:p w14:paraId="4F29C2DF" w14:textId="77777777" w:rsidR="00032BFC" w:rsidRDefault="00032BFC" w:rsidP="0066585D">
      <w:pPr>
        <w:pStyle w:val="ListParagraph"/>
        <w:numPr>
          <w:ilvl w:val="0"/>
          <w:numId w:val="21"/>
        </w:numPr>
      </w:pPr>
      <w:proofErr w:type="spellStart"/>
      <w:r>
        <w:t>Matlab</w:t>
      </w:r>
      <w:proofErr w:type="spellEnd"/>
      <w:r>
        <w:t xml:space="preserve"> Script</w:t>
      </w:r>
    </w:p>
    <w:p w14:paraId="1025C872" w14:textId="5EBDABEF" w:rsidR="00032BFC" w:rsidRDefault="00032BFC" w:rsidP="00032BFC">
      <w:pPr>
        <w:pStyle w:val="Heading3"/>
      </w:pPr>
      <w:bookmarkStart w:id="55" w:name="_Toc95931181"/>
      <w:r>
        <w:t>Requirements</w:t>
      </w:r>
      <w:bookmarkEnd w:id="55"/>
      <w:r w:rsidR="00513F64">
        <w:t>:</w:t>
      </w:r>
    </w:p>
    <w:p w14:paraId="77BB0B22" w14:textId="77777777" w:rsidR="00513F64" w:rsidRPr="00513F64" w:rsidRDefault="00513F64" w:rsidP="00513F64"/>
    <w:p w14:paraId="0FCE4171" w14:textId="2E1794C4" w:rsidR="00E105A0" w:rsidRDefault="00E105A0" w:rsidP="00513F64">
      <w:pPr>
        <w:pStyle w:val="Heading3"/>
      </w:pPr>
      <w:r>
        <w:t xml:space="preserve"> Introduction</w:t>
      </w:r>
      <w:r w:rsidR="00962032">
        <w:t>:</w:t>
      </w:r>
    </w:p>
    <w:p w14:paraId="355403C2" w14:textId="77777777" w:rsidR="00513F64" w:rsidRPr="00513F64" w:rsidRDefault="00513F64" w:rsidP="00513F64"/>
    <w:p w14:paraId="340C9B38" w14:textId="77777777" w:rsidR="00962032" w:rsidRDefault="00E105A0" w:rsidP="0066585D">
      <w:pPr>
        <w:pStyle w:val="ListParagraph"/>
        <w:numPr>
          <w:ilvl w:val="0"/>
          <w:numId w:val="25"/>
        </w:numPr>
      </w:pPr>
      <w:r>
        <w:t xml:space="preserve">The new Volvo FE Electric will be offered in several variants for different types of transport assignment. </w:t>
      </w:r>
    </w:p>
    <w:p w14:paraId="3A9D73B4" w14:textId="77777777" w:rsidR="00962032" w:rsidRDefault="00E105A0" w:rsidP="0066585D">
      <w:pPr>
        <w:pStyle w:val="ListParagraph"/>
        <w:numPr>
          <w:ilvl w:val="0"/>
          <w:numId w:val="25"/>
        </w:numPr>
      </w:pPr>
      <w:r>
        <w:t xml:space="preserve">For </w:t>
      </w:r>
      <w:r w:rsidR="00513F64">
        <w:t>instance,</w:t>
      </w:r>
      <w:r>
        <w:t xml:space="preserve"> with Volvo’s low-entry cab, which makes it easier to enter and exit the cab and gives the driver a commanding view of surrounding traffic. </w:t>
      </w:r>
    </w:p>
    <w:p w14:paraId="2549F893" w14:textId="77777777" w:rsidR="00962032" w:rsidRDefault="00E105A0" w:rsidP="0066585D">
      <w:pPr>
        <w:pStyle w:val="ListParagraph"/>
        <w:numPr>
          <w:ilvl w:val="0"/>
          <w:numId w:val="25"/>
        </w:numPr>
      </w:pPr>
      <w:r>
        <w:t xml:space="preserve">The working environment improves too as a result of the low noise level and vibration-free operation. </w:t>
      </w:r>
    </w:p>
    <w:p w14:paraId="2EB7EABF" w14:textId="1C2F7DBA" w:rsidR="00E105A0" w:rsidRDefault="00E105A0" w:rsidP="0066585D">
      <w:pPr>
        <w:pStyle w:val="ListParagraph"/>
        <w:numPr>
          <w:ilvl w:val="0"/>
          <w:numId w:val="25"/>
        </w:numPr>
      </w:pPr>
      <w:r>
        <w:t>Battery capacity can be optimised to suit individual needs, and charging takes place either via the mains or via quick-charge stations.</w:t>
      </w:r>
    </w:p>
    <w:p w14:paraId="2EF34B7E" w14:textId="77777777" w:rsidR="00962032" w:rsidRDefault="00E105A0" w:rsidP="0066585D">
      <w:pPr>
        <w:pStyle w:val="ListParagraph"/>
        <w:numPr>
          <w:ilvl w:val="0"/>
          <w:numId w:val="25"/>
        </w:numPr>
      </w:pPr>
      <w:r>
        <w:t xml:space="preserve">The Volvo FE is easy to handle even in the most congested spaces. </w:t>
      </w:r>
    </w:p>
    <w:p w14:paraId="4431FC2C" w14:textId="77777777" w:rsidR="00962032" w:rsidRDefault="00E105A0" w:rsidP="0066585D">
      <w:pPr>
        <w:pStyle w:val="ListParagraph"/>
        <w:numPr>
          <w:ilvl w:val="0"/>
          <w:numId w:val="25"/>
        </w:numPr>
      </w:pPr>
      <w:r>
        <w:t xml:space="preserve">It is a vehicle that allows for easy manoeuvring and smooth acceleration, as well as providing an array of instruments to help you navigate every </w:t>
      </w:r>
      <w:r w:rsidR="00513F64">
        <w:t xml:space="preserve">situation. </w:t>
      </w:r>
    </w:p>
    <w:p w14:paraId="1A8D68B0" w14:textId="77777777" w:rsidR="00962032" w:rsidRDefault="00513F64" w:rsidP="0066585D">
      <w:pPr>
        <w:pStyle w:val="ListParagraph"/>
        <w:numPr>
          <w:ilvl w:val="0"/>
          <w:numId w:val="25"/>
        </w:numPr>
      </w:pPr>
      <w:r>
        <w:t>The</w:t>
      </w:r>
      <w:r w:rsidR="00E105A0">
        <w:t xml:space="preserve"> Volvo FE can be specified to meet your superstructure demands. </w:t>
      </w:r>
    </w:p>
    <w:p w14:paraId="244D39CB" w14:textId="77777777" w:rsidR="00962032" w:rsidRDefault="00E105A0" w:rsidP="0066585D">
      <w:pPr>
        <w:pStyle w:val="ListParagraph"/>
        <w:numPr>
          <w:ilvl w:val="0"/>
          <w:numId w:val="25"/>
        </w:numPr>
      </w:pPr>
      <w:r>
        <w:t xml:space="preserve">The FE 6×2 rigid with its low noise level, excellent all-round visibility and easy manoeuvring makes it the perfect choice for refuse transporting operations. </w:t>
      </w:r>
    </w:p>
    <w:p w14:paraId="43273B34" w14:textId="77777777" w:rsidR="00962032" w:rsidRDefault="00E105A0" w:rsidP="0066585D">
      <w:pPr>
        <w:pStyle w:val="ListParagraph"/>
        <w:numPr>
          <w:ilvl w:val="0"/>
          <w:numId w:val="25"/>
        </w:numPr>
      </w:pPr>
      <w:r>
        <w:t xml:space="preserve">Frequent stops and starts are aided by the D8K engine with power ratings up to 350 hp, combined with automatic transmission or I-Shift. </w:t>
      </w:r>
    </w:p>
    <w:p w14:paraId="37D5792D" w14:textId="77777777" w:rsidR="00962032" w:rsidRDefault="00E105A0" w:rsidP="0066585D">
      <w:pPr>
        <w:pStyle w:val="ListParagraph"/>
        <w:numPr>
          <w:ilvl w:val="0"/>
          <w:numId w:val="25"/>
        </w:numPr>
      </w:pPr>
      <w:r>
        <w:t xml:space="preserve">When super low emissions are required, there’s a CNG powered driveline option available. </w:t>
      </w:r>
    </w:p>
    <w:p w14:paraId="611CCB54" w14:textId="77777777" w:rsidR="00962032" w:rsidRDefault="00E105A0" w:rsidP="0066585D">
      <w:pPr>
        <w:pStyle w:val="ListParagraph"/>
        <w:numPr>
          <w:ilvl w:val="0"/>
          <w:numId w:val="25"/>
        </w:numPr>
      </w:pPr>
      <w:r>
        <w:t>The low</w:t>
      </w:r>
      <w:r w:rsidR="00962032">
        <w:t xml:space="preserve"> </w:t>
      </w:r>
      <w:r>
        <w:t xml:space="preserve">instep offers a convenient entry with anti-slip steps, and the cabs offer among the best close up and </w:t>
      </w:r>
      <w:r w:rsidR="00E041BC">
        <w:t>all-round</w:t>
      </w:r>
      <w:r>
        <w:t xml:space="preserve"> visibility there is in the industry.</w:t>
      </w:r>
    </w:p>
    <w:p w14:paraId="09B0812C" w14:textId="77777777" w:rsidR="00962032" w:rsidRDefault="00E105A0" w:rsidP="0066585D">
      <w:pPr>
        <w:pStyle w:val="ListParagraph"/>
        <w:numPr>
          <w:ilvl w:val="0"/>
          <w:numId w:val="25"/>
        </w:numPr>
      </w:pPr>
      <w:r>
        <w:t>The Volvo FE engine range ensures</w:t>
      </w:r>
      <w:r w:rsidR="00962032">
        <w:t xml:space="preserve"> </w:t>
      </w:r>
      <w:r>
        <w:t xml:space="preserve">performance for city and regional distribution as well as construction duties – while at the same time offering alternatives for sensitive environments with stringent emissions regulations. </w:t>
      </w:r>
    </w:p>
    <w:p w14:paraId="0BB09386" w14:textId="77777777" w:rsidR="00962032" w:rsidRDefault="00E105A0" w:rsidP="0066585D">
      <w:pPr>
        <w:pStyle w:val="ListParagraph"/>
        <w:numPr>
          <w:ilvl w:val="0"/>
          <w:numId w:val="25"/>
        </w:numPr>
      </w:pPr>
      <w:r>
        <w:t xml:space="preserve">An extended output range stretching from 250 to 350 hp including synthetic diesel, biodiesel and gas alternatives enables you to tailor the driveline for your needs. </w:t>
      </w:r>
    </w:p>
    <w:p w14:paraId="6055FDD4" w14:textId="2CDE901A" w:rsidR="00E105A0" w:rsidRDefault="00E105A0" w:rsidP="0066585D">
      <w:pPr>
        <w:pStyle w:val="ListParagraph"/>
        <w:numPr>
          <w:ilvl w:val="0"/>
          <w:numId w:val="25"/>
        </w:numPr>
      </w:pPr>
      <w:r>
        <w:t>This is part of our long-term ambition to move towards zero emissions</w:t>
      </w:r>
      <w:r w:rsidR="00962032">
        <w:t>.</w:t>
      </w:r>
    </w:p>
    <w:p w14:paraId="5DF7853B" w14:textId="77777777" w:rsidR="00E105A0" w:rsidRDefault="00E105A0" w:rsidP="00E105A0"/>
    <w:p w14:paraId="7BBF12C1" w14:textId="41118929" w:rsidR="00E105A0" w:rsidRDefault="00E105A0" w:rsidP="00513F64">
      <w:pPr>
        <w:pStyle w:val="Heading2"/>
      </w:pPr>
      <w:r>
        <w:t xml:space="preserve"> BENEFITS OF ELECTRIC TRUCKS</w:t>
      </w:r>
    </w:p>
    <w:p w14:paraId="6C3F6CA6" w14:textId="77777777" w:rsidR="00E105A0" w:rsidRDefault="00E105A0" w:rsidP="00E105A0"/>
    <w:p w14:paraId="0E50DF0A" w14:textId="77777777" w:rsidR="00962032" w:rsidRDefault="00962032" w:rsidP="00E105A0">
      <w:r>
        <w:t xml:space="preserve">      1.</w:t>
      </w:r>
      <w:r w:rsidR="00E105A0">
        <w:t>It is always cheaper to charge your electric truck than spending money on gas.</w:t>
      </w:r>
    </w:p>
    <w:p w14:paraId="583803EE" w14:textId="27C29A8F" w:rsidR="00E105A0" w:rsidRDefault="00962032" w:rsidP="00E105A0">
      <w:r>
        <w:t xml:space="preserve">     2.</w:t>
      </w:r>
      <w:r w:rsidR="00E105A0">
        <w:t xml:space="preserve"> Electric trucks provide businesses with many benefits that primarily aim for the long run.</w:t>
      </w:r>
    </w:p>
    <w:p w14:paraId="77FBA364" w14:textId="53391380" w:rsidR="00E105A0" w:rsidRDefault="00962032" w:rsidP="00E105A0">
      <w:r>
        <w:lastRenderedPageBreak/>
        <w:t>3.</w:t>
      </w:r>
      <w:r w:rsidR="00E105A0">
        <w:t>EV trucks do not require fuel, which is already one of the biggest advantages, due to fuel cost and effect on nature.</w:t>
      </w:r>
    </w:p>
    <w:p w14:paraId="0BB81CAE" w14:textId="5D597E92" w:rsidR="00E105A0" w:rsidRDefault="00962032" w:rsidP="00E105A0">
      <w:r>
        <w:t>4.</w:t>
      </w:r>
      <w:r w:rsidR="00E105A0">
        <w:t xml:space="preserve">Driving electric trucks reduces CO2 emissions and actually offers better performance for </w:t>
      </w:r>
      <w:r w:rsidR="00E041BC">
        <w:t>diverse</w:t>
      </w:r>
      <w:r w:rsidR="00E105A0">
        <w:t xml:space="preserve"> trucks also have less parts, which should lead to less damage and lower maintenance. </w:t>
      </w:r>
    </w:p>
    <w:p w14:paraId="313101AC" w14:textId="00B466C1" w:rsidR="00E105A0" w:rsidRDefault="00962032" w:rsidP="00E105A0">
      <w:r>
        <w:t>5.</w:t>
      </w:r>
      <w:r w:rsidR="00E105A0">
        <w:t xml:space="preserve">However, this depends on a truck model and its </w:t>
      </w:r>
      <w:r w:rsidR="00E041BC">
        <w:t>usage. While</w:t>
      </w:r>
      <w:r w:rsidR="00E105A0">
        <w:t xml:space="preserve"> driving within urban areas with frequent stops and speeding, it is way more efficient to drive electric truck than diesel truck.</w:t>
      </w:r>
    </w:p>
    <w:p w14:paraId="401A01BF" w14:textId="7D2FCC22" w:rsidR="00E105A0" w:rsidRPr="00513F64" w:rsidRDefault="00E105A0" w:rsidP="00513F64">
      <w:pPr>
        <w:pStyle w:val="Heading3"/>
      </w:pPr>
      <w:r>
        <w:t xml:space="preserve"> </w:t>
      </w:r>
      <w:r w:rsidRPr="00513F64">
        <w:rPr>
          <w:rStyle w:val="Heading2Char"/>
          <w:b/>
          <w:bCs/>
        </w:rPr>
        <w:t>The specification is given below</w:t>
      </w:r>
      <w:r w:rsidRPr="00513F64">
        <w:t>:</w:t>
      </w:r>
    </w:p>
    <w:p w14:paraId="40C1C332" w14:textId="77777777" w:rsidR="00E105A0" w:rsidRDefault="00E105A0" w:rsidP="00E105A0"/>
    <w:p w14:paraId="646A2197" w14:textId="69EEB0BE" w:rsidR="00E105A0" w:rsidRDefault="00E105A0" w:rsidP="00513F64">
      <w:pPr>
        <w:pStyle w:val="Heading1"/>
      </w:pPr>
      <w:r>
        <w:t xml:space="preserve"> </w:t>
      </w:r>
      <w:r w:rsidR="00513F64">
        <w:t>Battery:</w:t>
      </w:r>
    </w:p>
    <w:p w14:paraId="1C66C81C" w14:textId="77777777" w:rsidR="00962032" w:rsidRDefault="00E105A0" w:rsidP="0066585D">
      <w:pPr>
        <w:pStyle w:val="ListParagraph"/>
        <w:numPr>
          <w:ilvl w:val="0"/>
          <w:numId w:val="26"/>
        </w:numPr>
      </w:pPr>
      <w:r>
        <w:t>Power and torque.</w:t>
      </w:r>
    </w:p>
    <w:p w14:paraId="0D6A273C" w14:textId="68F1B983" w:rsidR="00E105A0" w:rsidRDefault="00E105A0" w:rsidP="0066585D">
      <w:pPr>
        <w:pStyle w:val="ListParagraph"/>
        <w:numPr>
          <w:ilvl w:val="0"/>
          <w:numId w:val="26"/>
        </w:numPr>
      </w:pPr>
      <w:r>
        <w:t xml:space="preserve">The G9K engine delivers a full 320 hp </w:t>
      </w:r>
    </w:p>
    <w:p w14:paraId="3C6FDA53" w14:textId="77777777" w:rsidR="00E105A0" w:rsidRDefault="00E105A0" w:rsidP="0066585D">
      <w:pPr>
        <w:pStyle w:val="ListParagraph"/>
        <w:numPr>
          <w:ilvl w:val="0"/>
          <w:numId w:val="26"/>
        </w:numPr>
      </w:pPr>
      <w:r>
        <w:t xml:space="preserve">and 1356 Nm of torque, and has been </w:t>
      </w:r>
    </w:p>
    <w:p w14:paraId="2A177E77" w14:textId="77777777" w:rsidR="00E105A0" w:rsidRDefault="00E105A0" w:rsidP="0066585D">
      <w:pPr>
        <w:pStyle w:val="ListParagraph"/>
        <w:numPr>
          <w:ilvl w:val="0"/>
          <w:numId w:val="26"/>
        </w:numPr>
      </w:pPr>
      <w:r>
        <w:t xml:space="preserve">primarily developed for operations </w:t>
      </w:r>
    </w:p>
    <w:p w14:paraId="625B6CAD" w14:textId="77777777" w:rsidR="00E105A0" w:rsidRDefault="00E105A0" w:rsidP="0066585D">
      <w:pPr>
        <w:pStyle w:val="ListParagraph"/>
        <w:numPr>
          <w:ilvl w:val="0"/>
          <w:numId w:val="26"/>
        </w:numPr>
      </w:pPr>
      <w:r>
        <w:t>involving short driving cycles with frequent starts and stop.</w:t>
      </w:r>
    </w:p>
    <w:p w14:paraId="686513B1" w14:textId="7B4C3BE3" w:rsidR="00E105A0" w:rsidRDefault="00E105A0" w:rsidP="00513F64">
      <w:pPr>
        <w:pStyle w:val="Heading1"/>
      </w:pPr>
      <w:r>
        <w:t xml:space="preserve"> Automatic transmission:</w:t>
      </w:r>
    </w:p>
    <w:p w14:paraId="08B16E42" w14:textId="77777777" w:rsidR="00E105A0" w:rsidRDefault="00E105A0" w:rsidP="0066585D">
      <w:pPr>
        <w:pStyle w:val="ListParagraph"/>
        <w:numPr>
          <w:ilvl w:val="0"/>
          <w:numId w:val="27"/>
        </w:numPr>
      </w:pPr>
      <w:r>
        <w:t xml:space="preserve">The 6-speed automatic transmission </w:t>
      </w:r>
    </w:p>
    <w:p w14:paraId="19DF7E3F" w14:textId="77777777" w:rsidR="00E105A0" w:rsidRDefault="00E105A0" w:rsidP="0066585D">
      <w:pPr>
        <w:pStyle w:val="ListParagraph"/>
        <w:numPr>
          <w:ilvl w:val="0"/>
          <w:numId w:val="27"/>
        </w:numPr>
      </w:pPr>
      <w:r>
        <w:t xml:space="preserve">makes the Volvo FE CNG an easy to use </w:t>
      </w:r>
    </w:p>
    <w:p w14:paraId="2DFAE711" w14:textId="77777777" w:rsidR="00E105A0" w:rsidRDefault="00E105A0" w:rsidP="0066585D">
      <w:pPr>
        <w:pStyle w:val="ListParagraph"/>
        <w:numPr>
          <w:ilvl w:val="0"/>
          <w:numId w:val="27"/>
        </w:numPr>
      </w:pPr>
      <w:r>
        <w:t>productive tool for urban transports.</w:t>
      </w:r>
    </w:p>
    <w:p w14:paraId="0D7F4927" w14:textId="79D67302" w:rsidR="00E105A0" w:rsidRDefault="00E105A0" w:rsidP="00513F64">
      <w:pPr>
        <w:pStyle w:val="Heading1"/>
      </w:pPr>
      <w:r>
        <w:t xml:space="preserve"> Operating range:</w:t>
      </w:r>
    </w:p>
    <w:p w14:paraId="672605B4" w14:textId="77777777" w:rsidR="00E105A0" w:rsidRDefault="00E105A0" w:rsidP="0066585D">
      <w:pPr>
        <w:pStyle w:val="ListParagraph"/>
        <w:numPr>
          <w:ilvl w:val="0"/>
          <w:numId w:val="29"/>
        </w:numPr>
      </w:pPr>
      <w:r>
        <w:t xml:space="preserve">Choose between 2×4 or 2×3 gas tanks </w:t>
      </w:r>
    </w:p>
    <w:p w14:paraId="38B5AE7F" w14:textId="77777777" w:rsidR="00E105A0" w:rsidRDefault="00E105A0" w:rsidP="0066585D">
      <w:pPr>
        <w:pStyle w:val="ListParagraph"/>
        <w:numPr>
          <w:ilvl w:val="0"/>
          <w:numId w:val="29"/>
        </w:numPr>
      </w:pPr>
      <w:r>
        <w:t xml:space="preserve">fitted on the chassis. This gives an </w:t>
      </w:r>
    </w:p>
    <w:p w14:paraId="2CF40B64" w14:textId="77777777" w:rsidR="00E105A0" w:rsidRDefault="00E105A0" w:rsidP="0066585D">
      <w:pPr>
        <w:pStyle w:val="ListParagraph"/>
        <w:numPr>
          <w:ilvl w:val="0"/>
          <w:numId w:val="29"/>
        </w:numPr>
      </w:pPr>
      <w:r>
        <w:t xml:space="preserve">operating range of up to 400 km in light </w:t>
      </w:r>
    </w:p>
    <w:p w14:paraId="2965B938" w14:textId="77777777" w:rsidR="00E105A0" w:rsidRDefault="00E105A0" w:rsidP="0066585D">
      <w:pPr>
        <w:pStyle w:val="ListParagraph"/>
        <w:numPr>
          <w:ilvl w:val="0"/>
          <w:numId w:val="29"/>
        </w:numPr>
      </w:pPr>
      <w:r>
        <w:t xml:space="preserve">distribution and up to 250 km in severe </w:t>
      </w:r>
    </w:p>
    <w:p w14:paraId="3E7F7488" w14:textId="77777777" w:rsidR="00E105A0" w:rsidRDefault="00E105A0" w:rsidP="0066585D">
      <w:pPr>
        <w:pStyle w:val="ListParagraph"/>
        <w:numPr>
          <w:ilvl w:val="0"/>
          <w:numId w:val="29"/>
        </w:numPr>
      </w:pPr>
      <w:r>
        <w:t>refuse collection.</w:t>
      </w:r>
    </w:p>
    <w:p w14:paraId="3AA6616B" w14:textId="77777777" w:rsidR="00E105A0" w:rsidRDefault="00E105A0" w:rsidP="00E105A0"/>
    <w:p w14:paraId="1BF421D0" w14:textId="6D919382" w:rsidR="00E105A0" w:rsidRDefault="00E105A0" w:rsidP="00513F64">
      <w:pPr>
        <w:pStyle w:val="Heading2"/>
      </w:pPr>
      <w:r>
        <w:t xml:space="preserve"> Lithium-ion Polymer</w:t>
      </w:r>
    </w:p>
    <w:p w14:paraId="7FC1D72A" w14:textId="78A7839D" w:rsidR="00E105A0" w:rsidRDefault="00E105A0" w:rsidP="0066585D">
      <w:pPr>
        <w:pStyle w:val="ListParagraph"/>
        <w:numPr>
          <w:ilvl w:val="1"/>
          <w:numId w:val="28"/>
        </w:numPr>
      </w:pPr>
      <w:r>
        <w:t xml:space="preserve">Battery type used in this EV is Lithium-ion Polymer. </w:t>
      </w:r>
    </w:p>
    <w:p w14:paraId="4A6865B6" w14:textId="1FE0C104" w:rsidR="00E105A0" w:rsidRDefault="00E105A0" w:rsidP="0066585D">
      <w:pPr>
        <w:pStyle w:val="ListParagraph"/>
        <w:numPr>
          <w:ilvl w:val="1"/>
          <w:numId w:val="28"/>
        </w:numPr>
      </w:pPr>
      <w:r>
        <w:t xml:space="preserve">Lithium is also the lightest of all metals. However, lithium-ion (Li-ion) batteries contain no lithium metal, they contain ions. For those wondering what an ion is, an ion is </w:t>
      </w:r>
      <w:proofErr w:type="gramStart"/>
      <w:r>
        <w:t>a an</w:t>
      </w:r>
      <w:proofErr w:type="gramEnd"/>
      <w:r>
        <w:t xml:space="preserve"> atom or molecule with an electric charge caused by the loss or gain of one or more electrons.</w:t>
      </w:r>
    </w:p>
    <w:p w14:paraId="2212CFE9" w14:textId="54D12DF6" w:rsidR="00E105A0" w:rsidRDefault="00E105A0" w:rsidP="0066585D">
      <w:pPr>
        <w:pStyle w:val="ListParagraph"/>
        <w:numPr>
          <w:ilvl w:val="1"/>
          <w:numId w:val="28"/>
        </w:numPr>
      </w:pPr>
      <w:r>
        <w:t>Battery Features:</w:t>
      </w:r>
    </w:p>
    <w:p w14:paraId="46BEDA7C" w14:textId="2177D337" w:rsidR="00E105A0" w:rsidRDefault="00E105A0" w:rsidP="0066585D">
      <w:pPr>
        <w:pStyle w:val="ListParagraph"/>
        <w:numPr>
          <w:ilvl w:val="1"/>
          <w:numId w:val="28"/>
        </w:numPr>
      </w:pPr>
      <w:r>
        <w:t>Lithium-ion batteries are one of the most popular forms of energy storage in the world, accounting for 85.6% of deployed energy storage systems</w:t>
      </w:r>
    </w:p>
    <w:p w14:paraId="22D0B3C5" w14:textId="77777777" w:rsidR="00E105A0" w:rsidRDefault="00E105A0" w:rsidP="00E105A0"/>
    <w:p w14:paraId="09E509D4" w14:textId="77777777" w:rsidR="00B615AE" w:rsidRDefault="00E105A0" w:rsidP="00513F64">
      <w:pPr>
        <w:pStyle w:val="Heading2"/>
      </w:pPr>
      <w:r>
        <w:t xml:space="preserve"> </w:t>
      </w:r>
    </w:p>
    <w:p w14:paraId="3FD6F912" w14:textId="77777777" w:rsidR="00D46C1E" w:rsidRDefault="00D46C1E" w:rsidP="00513F64">
      <w:pPr>
        <w:pStyle w:val="Heading1"/>
      </w:pPr>
    </w:p>
    <w:p w14:paraId="374763B9" w14:textId="71EA2D41" w:rsidR="00E105A0" w:rsidRDefault="00E105A0" w:rsidP="00513F64">
      <w:pPr>
        <w:pStyle w:val="Heading1"/>
      </w:pPr>
      <w:r>
        <w:lastRenderedPageBreak/>
        <w:t>Controller:</w:t>
      </w:r>
    </w:p>
    <w:p w14:paraId="48C98CD1" w14:textId="4296128D" w:rsidR="00E105A0" w:rsidRDefault="00E105A0" w:rsidP="00E105A0">
      <w:r>
        <w:t>PID Controller:</w:t>
      </w:r>
    </w:p>
    <w:p w14:paraId="772C1B3E" w14:textId="77777777" w:rsidR="00E105A0" w:rsidRDefault="00E105A0" w:rsidP="00E105A0">
      <w:r>
        <w:t>- Proportional action is the “universal” control action, capable of providing at least marginal control quality for any process.</w:t>
      </w:r>
    </w:p>
    <w:p w14:paraId="721E1A3F" w14:textId="59504D1E" w:rsidR="00E105A0" w:rsidRDefault="00E105A0" w:rsidP="00E105A0">
      <w:r>
        <w:t xml:space="preserve">- Integral action is useful for eliminating offset caused by load variations and process </w:t>
      </w:r>
      <w:r w:rsidR="00D46C1E">
        <w:t>self-regulation</w:t>
      </w:r>
      <w:r>
        <w:t>.</w:t>
      </w:r>
    </w:p>
    <w:p w14:paraId="07E1E57E" w14:textId="4DC3A6C2" w:rsidR="00E105A0" w:rsidRDefault="00E105A0" w:rsidP="00E105A0">
      <w:r>
        <w:t xml:space="preserve">- Derivative action is useful for </w:t>
      </w:r>
      <w:r w:rsidR="00513F64">
        <w:t>cancelling</w:t>
      </w:r>
      <w:r>
        <w:t xml:space="preserve"> lags, but useless by itself.</w:t>
      </w:r>
    </w:p>
    <w:p w14:paraId="002DB6F8" w14:textId="77777777" w:rsidR="00E105A0" w:rsidRDefault="00E105A0" w:rsidP="00E105A0">
      <w:r>
        <w:t>- Limitations of each action</w:t>
      </w:r>
    </w:p>
    <w:p w14:paraId="74D0F14D" w14:textId="77777777" w:rsidR="00E105A0" w:rsidRDefault="00E105A0" w:rsidP="00E105A0">
      <w:r>
        <w:t>- Proportional action will cause oscillations if sufficiently aggressive, in the presence of lags and/or dead time.</w:t>
      </w:r>
    </w:p>
    <w:p w14:paraId="0EC6136F" w14:textId="77777777" w:rsidR="00E105A0" w:rsidRDefault="00E105A0" w:rsidP="00E105A0">
      <w:r>
        <w:t>-  transportation conditions are not subject to regulatory control.</w:t>
      </w:r>
    </w:p>
    <w:p w14:paraId="5FE43FF2" w14:textId="77777777" w:rsidR="00E105A0" w:rsidRDefault="00E105A0" w:rsidP="00E105A0">
      <w:r>
        <w:t>-  Gain and phase shift of each action</w:t>
      </w:r>
    </w:p>
    <w:p w14:paraId="527610B6" w14:textId="77777777" w:rsidR="00E105A0" w:rsidRDefault="00E105A0" w:rsidP="00E105A0">
      <w:r>
        <w:t>-  Proportional action acts on the present, adding no phase shift to a sinusoidal signal. Its gain is constant for any signal frequency.</w:t>
      </w:r>
    </w:p>
    <w:p w14:paraId="166C023E" w14:textId="77777777" w:rsidR="00E105A0" w:rsidRDefault="00E105A0" w:rsidP="00E105A0"/>
    <w:p w14:paraId="489EBC1F" w14:textId="63BC7449" w:rsidR="00E105A0" w:rsidRDefault="00E105A0" w:rsidP="00E105A0">
      <w:r>
        <w:t>Motor:</w:t>
      </w:r>
    </w:p>
    <w:p w14:paraId="0CA3C290" w14:textId="266D3A19" w:rsidR="00E105A0" w:rsidRDefault="00E105A0" w:rsidP="00E105A0">
      <w:r>
        <w:t>Permanent Magnet Synchronous Motor (PMSM)</w:t>
      </w:r>
    </w:p>
    <w:p w14:paraId="120E3C5B" w14:textId="77777777" w:rsidR="00513F64" w:rsidRDefault="00513F64" w:rsidP="00E041BC">
      <w:pPr>
        <w:pStyle w:val="Heading2"/>
      </w:pPr>
      <w:r>
        <w:t>MODEL DESIGN</w:t>
      </w:r>
    </w:p>
    <w:p w14:paraId="472E289A" w14:textId="77777777" w:rsidR="00513F64" w:rsidRDefault="00513F64" w:rsidP="00513F64"/>
    <w:p w14:paraId="50D888F7" w14:textId="28D281A0" w:rsidR="00513F64" w:rsidRDefault="00513F64" w:rsidP="00513F64">
      <w:r>
        <w:t xml:space="preserve">- </w:t>
      </w:r>
      <w:r>
        <w:tab/>
        <w:t>COST – ₹ 15.29 Lakh to ₹ 16.82 Lakh</w:t>
      </w:r>
    </w:p>
    <w:p w14:paraId="1E0B5096" w14:textId="2052747B" w:rsidR="00513F64" w:rsidRDefault="00513F64" w:rsidP="00513F64">
      <w:r>
        <w:t xml:space="preserve">- </w:t>
      </w:r>
      <w:r>
        <w:tab/>
        <w:t xml:space="preserve">GROSS COMBINATION WEIGHT – 7300 kg </w:t>
      </w:r>
    </w:p>
    <w:p w14:paraId="331F50B3" w14:textId="61539E9E" w:rsidR="00513F64" w:rsidRDefault="00513F64" w:rsidP="00513F64">
      <w:r>
        <w:t xml:space="preserve">- </w:t>
      </w:r>
      <w:r>
        <w:tab/>
        <w:t>RANGE – More than 100 KMs</w:t>
      </w:r>
    </w:p>
    <w:p w14:paraId="5367C46F" w14:textId="6BF70BBA" w:rsidR="00513F64" w:rsidRDefault="00513F64" w:rsidP="00513F64">
      <w:r>
        <w:t xml:space="preserve">- </w:t>
      </w:r>
      <w:r>
        <w:tab/>
        <w:t>BATTERY - nickel-metal hydride</w:t>
      </w:r>
    </w:p>
    <w:p w14:paraId="4EE7B542" w14:textId="7066A0BF" w:rsidR="00513F64" w:rsidRDefault="00513F64" w:rsidP="00513F64">
      <w:r>
        <w:t xml:space="preserve">-          BATTERY CAPACITY – 60–120 </w:t>
      </w:r>
      <w:proofErr w:type="spellStart"/>
      <w:r>
        <w:t>wH</w:t>
      </w:r>
      <w:proofErr w:type="spellEnd"/>
      <w:r>
        <w:t>/kg</w:t>
      </w:r>
    </w:p>
    <w:p w14:paraId="2A218423" w14:textId="0856DAA6" w:rsidR="00513F64" w:rsidRDefault="00513F64" w:rsidP="00513F64">
      <w:r>
        <w:t xml:space="preserve">- </w:t>
      </w:r>
      <w:r>
        <w:tab/>
        <w:t xml:space="preserve">CHARGING TIME (Full Charge) – 3-4hrs </w:t>
      </w:r>
    </w:p>
    <w:p w14:paraId="62D7006A" w14:textId="498901AA" w:rsidR="00513F64" w:rsidRDefault="00513F64" w:rsidP="00513F64">
      <w:r>
        <w:t xml:space="preserve">- </w:t>
      </w:r>
      <w:r>
        <w:tab/>
        <w:t>DRIVELINE/MOTOR – Permanent Magnet Synchronous Motor (PMSM)</w:t>
      </w:r>
    </w:p>
    <w:p w14:paraId="6D37CA35" w14:textId="47550A6A" w:rsidR="00513F64" w:rsidRDefault="00513F64" w:rsidP="00513F64">
      <w:r>
        <w:t xml:space="preserve">- </w:t>
      </w:r>
      <w:r>
        <w:tab/>
        <w:t>PERFORMANCE – 100hp</w:t>
      </w:r>
    </w:p>
    <w:p w14:paraId="10553C15" w14:textId="3C825F1F" w:rsidR="00513F64" w:rsidRDefault="00513F64" w:rsidP="00513F64">
      <w:r>
        <w:t xml:space="preserve">- </w:t>
      </w:r>
      <w:r>
        <w:tab/>
        <w:t>ELECTRIC MOTOR TORQUE PTO (peak/continuous)- 180Nm</w:t>
      </w:r>
    </w:p>
    <w:p w14:paraId="30EEA99A" w14:textId="77777777" w:rsidR="00513F64" w:rsidRDefault="00513F64" w:rsidP="00513F64">
      <w:r>
        <w:t xml:space="preserve">- </w:t>
      </w:r>
      <w:r>
        <w:tab/>
        <w:t>INVERTER – Grid-tied string</w:t>
      </w:r>
    </w:p>
    <w:p w14:paraId="4EED46B8" w14:textId="77777777" w:rsidR="00513F64" w:rsidRDefault="00513F64" w:rsidP="00513F64">
      <w:r>
        <w:t xml:space="preserve">- </w:t>
      </w:r>
      <w:r>
        <w:tab/>
        <w:t>WHEEL BASE - 3310mm</w:t>
      </w:r>
    </w:p>
    <w:p w14:paraId="475AA53A" w14:textId="7087EC5E" w:rsidR="00513F64" w:rsidRDefault="00513F64" w:rsidP="00513F64">
      <w:r>
        <w:t xml:space="preserve">- </w:t>
      </w:r>
      <w:r>
        <w:tab/>
        <w:t>CONTROLLER – PID Controller# MODEL DESIGN</w:t>
      </w:r>
    </w:p>
    <w:p w14:paraId="39EE49F9" w14:textId="77777777" w:rsidR="008239A3" w:rsidRDefault="008239A3" w:rsidP="00513F64"/>
    <w:p w14:paraId="6B7BB35D" w14:textId="45F77D60" w:rsidR="00513F64" w:rsidRDefault="00513F64" w:rsidP="00E041BC">
      <w:pPr>
        <w:pStyle w:val="Heading2"/>
      </w:pPr>
      <w:r>
        <w:lastRenderedPageBreak/>
        <w:t>SIMULATION DESIGN</w:t>
      </w:r>
    </w:p>
    <w:p w14:paraId="23068EB3" w14:textId="4D9D3BBF" w:rsidR="008239A3" w:rsidRDefault="008239A3" w:rsidP="008239A3"/>
    <w:p w14:paraId="2409FC9C" w14:textId="6F9DCB21" w:rsidR="008239A3" w:rsidRPr="008239A3" w:rsidRDefault="008239A3" w:rsidP="008239A3">
      <w:r>
        <w:rPr>
          <w:noProof/>
        </w:rPr>
        <w:drawing>
          <wp:inline distT="0" distB="0" distL="0" distR="0" wp14:anchorId="0D99182A" wp14:editId="06D30F51">
            <wp:extent cx="5731510" cy="3441065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88F58" w14:textId="77777777" w:rsidR="00E105A0" w:rsidRPr="00E105A0" w:rsidRDefault="00E105A0" w:rsidP="00E105A0"/>
    <w:p w14:paraId="376CEA4B" w14:textId="77777777" w:rsidR="003D6C43" w:rsidRPr="00E84921" w:rsidRDefault="003D6C43" w:rsidP="003D6C43">
      <w:pPr>
        <w:pStyle w:val="Heading2"/>
      </w:pPr>
      <w:bookmarkStart w:id="56" w:name="_Toc95931182"/>
      <w:r w:rsidRPr="00E84921">
        <w:t>Implementation and Summary</w:t>
      </w:r>
      <w:bookmarkEnd w:id="56"/>
    </w:p>
    <w:p w14:paraId="686509CC" w14:textId="77D4A33B" w:rsidR="003D6C43" w:rsidRPr="007A2D01" w:rsidRDefault="003D6C43" w:rsidP="003D6C43">
      <w:r>
        <w:t>Submission</w:t>
      </w:r>
      <w:r w:rsidRPr="007A2D01">
        <w:t>:</w:t>
      </w:r>
      <w:r>
        <w:t xml:space="preserve"> </w:t>
      </w:r>
      <w:r w:rsidRPr="003D6C43">
        <w:t xml:space="preserve">Submitted in </w:t>
      </w:r>
      <w:r w:rsidR="006047A5" w:rsidRPr="003D6C43">
        <w:t>GEA Learn</w:t>
      </w:r>
    </w:p>
    <w:p w14:paraId="0735CD0D" w14:textId="77777777" w:rsidR="003D6C43" w:rsidRDefault="003D6C43" w:rsidP="003D6C43">
      <w:pPr>
        <w:rPr>
          <w:rFonts w:cs="Times New Roman"/>
        </w:rPr>
      </w:pPr>
    </w:p>
    <w:p w14:paraId="36081B74" w14:textId="77777777" w:rsidR="003D6C43" w:rsidRDefault="003D6C43" w:rsidP="003D6C43">
      <w:pPr>
        <w:pStyle w:val="Heading3"/>
      </w:pPr>
      <w:bookmarkStart w:id="57" w:name="_Toc95931183"/>
      <w:r>
        <w:t>Individual Contribution and Highlights</w:t>
      </w:r>
      <w:bookmarkEnd w:id="57"/>
    </w:p>
    <w:p w14:paraId="7011FFAA" w14:textId="5CFEEF58" w:rsidR="004A6FE5" w:rsidRDefault="004A6FE5" w:rsidP="0066585D">
      <w:pPr>
        <w:pStyle w:val="ListParagraph"/>
        <w:numPr>
          <w:ilvl w:val="0"/>
          <w:numId w:val="23"/>
        </w:numPr>
      </w:pPr>
      <w:r>
        <w:t xml:space="preserve">Done in </w:t>
      </w:r>
      <w:r w:rsidR="006047A5">
        <w:t>MATLAB</w:t>
      </w:r>
      <w:r>
        <w:t xml:space="preserve"> Script</w:t>
      </w:r>
    </w:p>
    <w:p w14:paraId="7D8A0461" w14:textId="77777777" w:rsidR="003D6C43" w:rsidRDefault="003D6C43" w:rsidP="004A6FE5">
      <w:r>
        <w:t>Role in Project Team</w:t>
      </w:r>
    </w:p>
    <w:p w14:paraId="32D70589" w14:textId="5D0F5D4F" w:rsidR="00BF672B" w:rsidRDefault="003D6C43" w:rsidP="0066585D">
      <w:pPr>
        <w:pStyle w:val="ListParagraph"/>
        <w:numPr>
          <w:ilvl w:val="0"/>
          <w:numId w:val="24"/>
        </w:numPr>
      </w:pPr>
      <w:r>
        <w:t xml:space="preserve">Done </w:t>
      </w:r>
      <w:r w:rsidR="006047A5">
        <w:t>MATLAB</w:t>
      </w:r>
      <w:r w:rsidR="00BF672B">
        <w:t xml:space="preserve"> scripting for EV Bike </w:t>
      </w:r>
    </w:p>
    <w:p w14:paraId="7DFC1BD4" w14:textId="317B87B3" w:rsidR="003D6C43" w:rsidRDefault="003D6C43" w:rsidP="0066585D">
      <w:pPr>
        <w:pStyle w:val="ListParagraph"/>
        <w:numPr>
          <w:ilvl w:val="0"/>
          <w:numId w:val="24"/>
        </w:numPr>
      </w:pPr>
      <w:r>
        <w:t xml:space="preserve">Researcher: Done case study for </w:t>
      </w:r>
      <w:r w:rsidR="00BF672B">
        <w:t>EV Bike</w:t>
      </w:r>
    </w:p>
    <w:p w14:paraId="6B11BC5C" w14:textId="0D6FF7D5" w:rsidR="006047A5" w:rsidRDefault="006047A5" w:rsidP="006047A5">
      <w:r w:rsidRPr="006047A5">
        <w:rPr>
          <w:rStyle w:val="Heading2Char"/>
        </w:rPr>
        <w:t>Git Link</w:t>
      </w:r>
      <w:r>
        <w:t>:</w:t>
      </w:r>
      <w:r w:rsidRPr="006047A5">
        <w:t xml:space="preserve"> </w:t>
      </w:r>
      <w:hyperlink r:id="rId27" w:history="1">
        <w:r w:rsidRPr="004146EB">
          <w:rPr>
            <w:rStyle w:val="Hyperlink"/>
          </w:rPr>
          <w:t>https://github.com/raginibhandare/Team11_EV_TRUCK.git</w:t>
        </w:r>
      </w:hyperlink>
    </w:p>
    <w:p w14:paraId="4B7C78CA" w14:textId="77777777" w:rsidR="006047A5" w:rsidRDefault="006047A5" w:rsidP="006047A5"/>
    <w:p w14:paraId="4BC483A9" w14:textId="77777777" w:rsidR="003D6C43" w:rsidRDefault="003D6C43" w:rsidP="00032BFC">
      <w:pPr>
        <w:jc w:val="both"/>
      </w:pPr>
    </w:p>
    <w:p w14:paraId="4CFBB6BF" w14:textId="77777777" w:rsidR="003D6C43" w:rsidRDefault="003D6C43" w:rsidP="00032BFC">
      <w:pPr>
        <w:jc w:val="both"/>
      </w:pPr>
    </w:p>
    <w:p w14:paraId="6F9E9ABF" w14:textId="77777777" w:rsidR="003D6C43" w:rsidRDefault="003D6C43" w:rsidP="00032BFC">
      <w:pPr>
        <w:jc w:val="both"/>
      </w:pPr>
    </w:p>
    <w:p w14:paraId="32A377AA" w14:textId="77777777" w:rsidR="003D6C43" w:rsidRDefault="003D6C43" w:rsidP="00032BFC">
      <w:pPr>
        <w:jc w:val="both"/>
      </w:pPr>
    </w:p>
    <w:p w14:paraId="44328C59" w14:textId="77777777" w:rsidR="003D6C43" w:rsidRDefault="003D6C43" w:rsidP="00032BFC">
      <w:pPr>
        <w:jc w:val="both"/>
      </w:pPr>
    </w:p>
    <w:p w14:paraId="623F1922" w14:textId="77777777" w:rsidR="003D6C43" w:rsidRDefault="003D6C43" w:rsidP="00032BFC">
      <w:pPr>
        <w:jc w:val="both"/>
      </w:pPr>
    </w:p>
    <w:p w14:paraId="53298E4F" w14:textId="483B6E03" w:rsidR="00032BFC" w:rsidRDefault="003D6C43" w:rsidP="003D6C43">
      <w:pPr>
        <w:pStyle w:val="Heading1"/>
      </w:pPr>
      <w:bookmarkStart w:id="58" w:name="_Toc95931184"/>
      <w:proofErr w:type="spellStart"/>
      <w:r>
        <w:lastRenderedPageBreak/>
        <w:t>Miniproject</w:t>
      </w:r>
      <w:proofErr w:type="spellEnd"/>
      <w:r>
        <w:t xml:space="preserve"> </w:t>
      </w:r>
      <w:r w:rsidR="008D2503">
        <w:t>7</w:t>
      </w:r>
      <w:r>
        <w:t xml:space="preserve"> – </w:t>
      </w:r>
      <w:r w:rsidR="008620D2">
        <w:t xml:space="preserve">Power </w:t>
      </w:r>
      <w:r w:rsidR="00877426">
        <w:t>Window [</w:t>
      </w:r>
      <w:r>
        <w:t>Individual]</w:t>
      </w:r>
      <w:bookmarkEnd w:id="58"/>
    </w:p>
    <w:p w14:paraId="7C454B08" w14:textId="77777777" w:rsidR="003D6C43" w:rsidRDefault="003D6C43" w:rsidP="003D6C43"/>
    <w:p w14:paraId="095C660C" w14:textId="77777777" w:rsidR="003D6C43" w:rsidRDefault="003D6C43" w:rsidP="003D6C43">
      <w:pPr>
        <w:pStyle w:val="Heading2"/>
      </w:pPr>
      <w:bookmarkStart w:id="59" w:name="_Toc95931185"/>
      <w:r>
        <w:t>Modules</w:t>
      </w:r>
      <w:bookmarkEnd w:id="59"/>
    </w:p>
    <w:p w14:paraId="38C3A2D1" w14:textId="77777777" w:rsidR="003D6C43" w:rsidRDefault="003D6C43" w:rsidP="0066585D">
      <w:pPr>
        <w:pStyle w:val="ListParagraph"/>
        <w:numPr>
          <w:ilvl w:val="0"/>
          <w:numId w:val="22"/>
        </w:numPr>
      </w:pPr>
      <w:proofErr w:type="spellStart"/>
      <w:r>
        <w:t>Autosar</w:t>
      </w:r>
      <w:proofErr w:type="spellEnd"/>
    </w:p>
    <w:p w14:paraId="4449F834" w14:textId="77777777" w:rsidR="003D6C43" w:rsidRDefault="003D6C43" w:rsidP="0066585D">
      <w:pPr>
        <w:pStyle w:val="ListParagraph"/>
        <w:numPr>
          <w:ilvl w:val="0"/>
          <w:numId w:val="22"/>
        </w:numPr>
      </w:pPr>
      <w:r>
        <w:t>Git</w:t>
      </w:r>
    </w:p>
    <w:p w14:paraId="64C3B948" w14:textId="31797779" w:rsidR="003D6C43" w:rsidRDefault="008620D2" w:rsidP="003D6C43">
      <w:pPr>
        <w:pStyle w:val="Heading3"/>
      </w:pPr>
      <w:bookmarkStart w:id="60" w:name="_Toc95931186"/>
      <w:r>
        <w:t xml:space="preserve">High Level </w:t>
      </w:r>
      <w:r w:rsidR="003D6C43">
        <w:t>Requirements</w:t>
      </w:r>
      <w:bookmarkEnd w:id="60"/>
    </w:p>
    <w:tbl>
      <w:tblPr>
        <w:tblW w:w="8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1724"/>
        <w:gridCol w:w="3293"/>
        <w:gridCol w:w="2885"/>
      </w:tblGrid>
      <w:tr w:rsidR="008620D2" w:rsidRPr="00D41AAD" w14:paraId="7109ED64" w14:textId="4A524386" w:rsidTr="00877426">
        <w:trPr>
          <w:trHeight w:val="389"/>
          <w:tblHeader/>
        </w:trPr>
        <w:tc>
          <w:tcPr>
            <w:tcW w:w="9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7E98E" w14:textId="77777777" w:rsidR="008620D2" w:rsidRPr="00D41AAD" w:rsidRDefault="008620D2" w:rsidP="00796692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S.NO</w:t>
            </w:r>
          </w:p>
        </w:tc>
        <w:tc>
          <w:tcPr>
            <w:tcW w:w="168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7C3BB" w14:textId="78E65664" w:rsidR="008620D2" w:rsidRPr="00D41AAD" w:rsidRDefault="008620D2" w:rsidP="00796692">
            <w:pPr>
              <w:rPr>
                <w:lang w:eastAsia="en-IN"/>
              </w:rPr>
            </w:pPr>
            <w:r>
              <w:rPr>
                <w:lang w:eastAsia="en-IN"/>
              </w:rPr>
              <w:t>Requirements</w:t>
            </w:r>
          </w:p>
        </w:tc>
        <w:tc>
          <w:tcPr>
            <w:tcW w:w="33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C99EC" w14:textId="77777777" w:rsidR="008620D2" w:rsidRPr="00D41AAD" w:rsidRDefault="008620D2" w:rsidP="00796692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Description</w:t>
            </w:r>
          </w:p>
        </w:tc>
        <w:tc>
          <w:tcPr>
            <w:tcW w:w="2914" w:type="dxa"/>
          </w:tcPr>
          <w:p w14:paraId="50F557CD" w14:textId="6353719D" w:rsidR="008620D2" w:rsidRPr="00D41AAD" w:rsidRDefault="008620D2" w:rsidP="00796692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   Features</w:t>
            </w:r>
          </w:p>
        </w:tc>
      </w:tr>
      <w:tr w:rsidR="008620D2" w:rsidRPr="00D41AAD" w14:paraId="4746AD6C" w14:textId="6F36316E" w:rsidTr="00877426">
        <w:trPr>
          <w:trHeight w:val="727"/>
        </w:trPr>
        <w:tc>
          <w:tcPr>
            <w:tcW w:w="9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4FC82" w14:textId="77777777" w:rsidR="008620D2" w:rsidRPr="00D41AAD" w:rsidRDefault="008620D2" w:rsidP="00796692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1</w:t>
            </w:r>
          </w:p>
        </w:tc>
        <w:tc>
          <w:tcPr>
            <w:tcW w:w="168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7BF58" w14:textId="2A1F9EE8" w:rsidR="008620D2" w:rsidRPr="006047A5" w:rsidRDefault="008620D2" w:rsidP="00796692">
            <w:pPr>
              <w:rPr>
                <w:rFonts w:cs="Times New Roman"/>
                <w:lang w:eastAsia="en-IN"/>
              </w:rPr>
            </w:pPr>
            <w:r w:rsidRPr="006047A5">
              <w:rPr>
                <w:rFonts w:cs="Times New Roman"/>
                <w:color w:val="24292F"/>
                <w:shd w:val="clear" w:color="auto" w:fill="FFFFFF"/>
              </w:rPr>
              <w:t>Obstacle Sensor</w:t>
            </w:r>
          </w:p>
        </w:tc>
        <w:tc>
          <w:tcPr>
            <w:tcW w:w="33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4950B" w14:textId="4DCF9948" w:rsidR="008620D2" w:rsidRPr="006047A5" w:rsidRDefault="00877426" w:rsidP="00796692">
            <w:pPr>
              <w:rPr>
                <w:rFonts w:cs="Times New Roman"/>
                <w:lang w:eastAsia="en-IN"/>
              </w:rPr>
            </w:pPr>
            <w:r w:rsidRPr="006047A5">
              <w:rPr>
                <w:rFonts w:cs="Times New Roman"/>
                <w:color w:val="24292F"/>
                <w:shd w:val="clear" w:color="auto" w:fill="FFFFFF"/>
              </w:rPr>
              <w:t>when obstacle detected the operation is delayed for 10seconds</w:t>
            </w:r>
          </w:p>
        </w:tc>
        <w:tc>
          <w:tcPr>
            <w:tcW w:w="2914" w:type="dxa"/>
          </w:tcPr>
          <w:p w14:paraId="0D1340A0" w14:textId="4633B336" w:rsidR="008620D2" w:rsidRPr="006047A5" w:rsidRDefault="00877426" w:rsidP="00796692">
            <w:pPr>
              <w:rPr>
                <w:rFonts w:cs="Times New Roman"/>
                <w:lang w:eastAsia="en-IN"/>
              </w:rPr>
            </w:pPr>
            <w:r w:rsidRPr="006047A5">
              <w:rPr>
                <w:rFonts w:cs="Times New Roman"/>
                <w:color w:val="24292F"/>
                <w:shd w:val="clear" w:color="auto" w:fill="FFFFFF"/>
              </w:rPr>
              <w:t>Power window</w:t>
            </w:r>
          </w:p>
        </w:tc>
      </w:tr>
      <w:tr w:rsidR="008620D2" w:rsidRPr="00D41AAD" w14:paraId="2B03ED59" w14:textId="36A2F0C0" w:rsidTr="00877426">
        <w:trPr>
          <w:trHeight w:val="634"/>
        </w:trPr>
        <w:tc>
          <w:tcPr>
            <w:tcW w:w="9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77EDAF" w14:textId="77777777" w:rsidR="008620D2" w:rsidRPr="00D41AAD" w:rsidRDefault="008620D2" w:rsidP="00796692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2</w:t>
            </w:r>
          </w:p>
        </w:tc>
        <w:tc>
          <w:tcPr>
            <w:tcW w:w="168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65086" w14:textId="3AC86AAF" w:rsidR="008620D2" w:rsidRPr="006047A5" w:rsidRDefault="008620D2" w:rsidP="00796692">
            <w:pPr>
              <w:rPr>
                <w:rFonts w:cs="Times New Roman"/>
                <w:lang w:eastAsia="en-IN"/>
              </w:rPr>
            </w:pPr>
            <w:r w:rsidRPr="006047A5">
              <w:rPr>
                <w:rFonts w:cs="Times New Roman"/>
                <w:color w:val="24292F"/>
                <w:shd w:val="clear" w:color="auto" w:fill="F6F8FA"/>
              </w:rPr>
              <w:t>Both driver and passenger control</w:t>
            </w:r>
          </w:p>
        </w:tc>
        <w:tc>
          <w:tcPr>
            <w:tcW w:w="33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C31EC" w14:textId="1E6608C1" w:rsidR="008620D2" w:rsidRPr="006047A5" w:rsidRDefault="00877426" w:rsidP="00796692">
            <w:pPr>
              <w:rPr>
                <w:rFonts w:cs="Times New Roman"/>
                <w:lang w:eastAsia="en-IN"/>
              </w:rPr>
            </w:pPr>
            <w:r w:rsidRPr="006047A5">
              <w:rPr>
                <w:rFonts w:cs="Times New Roman"/>
                <w:color w:val="24292F"/>
                <w:shd w:val="clear" w:color="auto" w:fill="F6F8FA"/>
              </w:rPr>
              <w:t>operated with the first received command (either by driver or passenger)</w:t>
            </w:r>
          </w:p>
        </w:tc>
        <w:tc>
          <w:tcPr>
            <w:tcW w:w="2914" w:type="dxa"/>
          </w:tcPr>
          <w:p w14:paraId="23FAB930" w14:textId="138D0303" w:rsidR="008620D2" w:rsidRPr="006047A5" w:rsidRDefault="00877426" w:rsidP="00796692">
            <w:pPr>
              <w:rPr>
                <w:rFonts w:cs="Times New Roman"/>
                <w:lang w:eastAsia="en-IN"/>
              </w:rPr>
            </w:pPr>
            <w:r w:rsidRPr="006047A5">
              <w:rPr>
                <w:rFonts w:cs="Times New Roman"/>
                <w:color w:val="24292F"/>
                <w:shd w:val="clear" w:color="auto" w:fill="FFFFFF"/>
              </w:rPr>
              <w:t>Power window</w:t>
            </w:r>
          </w:p>
        </w:tc>
      </w:tr>
      <w:tr w:rsidR="008620D2" w:rsidRPr="00D41AAD" w14:paraId="798E6351" w14:textId="649F2C32" w:rsidTr="00877426">
        <w:trPr>
          <w:trHeight w:val="881"/>
        </w:trPr>
        <w:tc>
          <w:tcPr>
            <w:tcW w:w="911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B5352A" w14:textId="77777777" w:rsidR="008620D2" w:rsidRPr="00D41AAD" w:rsidRDefault="008620D2" w:rsidP="00796692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3</w:t>
            </w:r>
          </w:p>
        </w:tc>
        <w:tc>
          <w:tcPr>
            <w:tcW w:w="168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5712F" w14:textId="59499AF5" w:rsidR="008620D2" w:rsidRPr="006047A5" w:rsidRDefault="008620D2" w:rsidP="00796692">
            <w:pPr>
              <w:rPr>
                <w:rFonts w:cs="Times New Roman"/>
                <w:lang w:eastAsia="en-IN"/>
              </w:rPr>
            </w:pPr>
            <w:r w:rsidRPr="006047A5">
              <w:rPr>
                <w:rFonts w:cs="Times New Roman"/>
                <w:color w:val="24292F"/>
                <w:shd w:val="clear" w:color="auto" w:fill="FFFFFF"/>
              </w:rPr>
              <w:t>Dust detected sensor</w:t>
            </w:r>
          </w:p>
        </w:tc>
        <w:tc>
          <w:tcPr>
            <w:tcW w:w="3319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40B9C" w14:textId="4AB18492" w:rsidR="008620D2" w:rsidRPr="006047A5" w:rsidRDefault="00877426" w:rsidP="00796692">
            <w:pPr>
              <w:rPr>
                <w:rFonts w:cs="Times New Roman"/>
                <w:lang w:eastAsia="en-IN"/>
              </w:rPr>
            </w:pPr>
            <w:r w:rsidRPr="006047A5">
              <w:rPr>
                <w:rFonts w:cs="Times New Roman"/>
                <w:color w:val="24292F"/>
                <w:shd w:val="clear" w:color="auto" w:fill="FFFFFF"/>
              </w:rPr>
              <w:t>window will be closed when the dust is detected</w:t>
            </w:r>
          </w:p>
        </w:tc>
        <w:tc>
          <w:tcPr>
            <w:tcW w:w="2914" w:type="dxa"/>
          </w:tcPr>
          <w:p w14:paraId="496F5820" w14:textId="6E547A4A" w:rsidR="008620D2" w:rsidRPr="006047A5" w:rsidRDefault="00877426" w:rsidP="00796692">
            <w:pPr>
              <w:rPr>
                <w:rFonts w:cs="Times New Roman"/>
                <w:lang w:eastAsia="en-IN"/>
              </w:rPr>
            </w:pPr>
            <w:r w:rsidRPr="006047A5">
              <w:rPr>
                <w:rFonts w:cs="Times New Roman"/>
                <w:color w:val="24292F"/>
                <w:shd w:val="clear" w:color="auto" w:fill="FFFFFF"/>
              </w:rPr>
              <w:t>Power window</w:t>
            </w:r>
          </w:p>
        </w:tc>
      </w:tr>
    </w:tbl>
    <w:p w14:paraId="5392EC8A" w14:textId="35EDE023" w:rsidR="00877426" w:rsidRDefault="00877426" w:rsidP="003D6C43"/>
    <w:p w14:paraId="01BC60F5" w14:textId="142441E0" w:rsidR="00877426" w:rsidRDefault="00877426" w:rsidP="003D6C43">
      <w:pPr>
        <w:rPr>
          <w:b/>
          <w:bCs/>
          <w:sz w:val="28"/>
          <w:szCs w:val="28"/>
        </w:rPr>
      </w:pPr>
      <w:r w:rsidRPr="00877426">
        <w:rPr>
          <w:b/>
          <w:bCs/>
          <w:sz w:val="28"/>
          <w:szCs w:val="28"/>
        </w:rPr>
        <w:t>Low Level Requirements</w:t>
      </w:r>
    </w:p>
    <w:tbl>
      <w:tblPr>
        <w:tblW w:w="8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  <w:gridCol w:w="1830"/>
        <w:gridCol w:w="3268"/>
        <w:gridCol w:w="2791"/>
      </w:tblGrid>
      <w:tr w:rsidR="00877426" w:rsidRPr="00D41AAD" w14:paraId="2A7AF5CC" w14:textId="77777777" w:rsidTr="00877426">
        <w:trPr>
          <w:trHeight w:val="389"/>
          <w:tblHeader/>
        </w:trPr>
        <w:tc>
          <w:tcPr>
            <w:tcW w:w="94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F7495" w14:textId="77777777" w:rsidR="00877426" w:rsidRPr="00877426" w:rsidRDefault="00877426" w:rsidP="00621331">
            <w:pPr>
              <w:rPr>
                <w:b/>
                <w:bCs/>
                <w:lang w:eastAsia="en-IN"/>
              </w:rPr>
            </w:pPr>
            <w:r w:rsidRPr="00877426">
              <w:rPr>
                <w:b/>
                <w:bCs/>
                <w:lang w:eastAsia="en-IN"/>
              </w:rPr>
              <w:t>S.NO</w:t>
            </w:r>
          </w:p>
        </w:tc>
        <w:tc>
          <w:tcPr>
            <w:tcW w:w="18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8405D" w14:textId="77777777" w:rsidR="00877426" w:rsidRPr="00877426" w:rsidRDefault="00877426" w:rsidP="00621331">
            <w:pPr>
              <w:rPr>
                <w:b/>
                <w:bCs/>
                <w:lang w:eastAsia="en-IN"/>
              </w:rPr>
            </w:pPr>
            <w:r w:rsidRPr="00877426">
              <w:rPr>
                <w:b/>
                <w:bCs/>
                <w:lang w:eastAsia="en-IN"/>
              </w:rPr>
              <w:t>Requirements</w:t>
            </w:r>
          </w:p>
        </w:tc>
        <w:tc>
          <w:tcPr>
            <w:tcW w:w="32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9E729" w14:textId="77777777" w:rsidR="00877426" w:rsidRPr="00877426" w:rsidRDefault="00877426" w:rsidP="00621331">
            <w:pPr>
              <w:rPr>
                <w:b/>
                <w:bCs/>
                <w:lang w:eastAsia="en-IN"/>
              </w:rPr>
            </w:pPr>
            <w:r w:rsidRPr="00877426">
              <w:rPr>
                <w:b/>
                <w:bCs/>
                <w:lang w:eastAsia="en-IN"/>
              </w:rPr>
              <w:t>Description</w:t>
            </w:r>
          </w:p>
        </w:tc>
        <w:tc>
          <w:tcPr>
            <w:tcW w:w="2791" w:type="dxa"/>
          </w:tcPr>
          <w:p w14:paraId="6505CC49" w14:textId="77777777" w:rsidR="00877426" w:rsidRPr="00877426" w:rsidRDefault="00877426" w:rsidP="00621331">
            <w:pPr>
              <w:rPr>
                <w:b/>
                <w:bCs/>
                <w:lang w:eastAsia="en-IN"/>
              </w:rPr>
            </w:pPr>
            <w:r w:rsidRPr="00877426">
              <w:rPr>
                <w:b/>
                <w:bCs/>
                <w:lang w:eastAsia="en-IN"/>
              </w:rPr>
              <w:t xml:space="preserve">   Features</w:t>
            </w:r>
          </w:p>
        </w:tc>
      </w:tr>
      <w:tr w:rsidR="00877426" w:rsidRPr="00D41AAD" w14:paraId="23209EE8" w14:textId="77777777" w:rsidTr="00877426">
        <w:trPr>
          <w:trHeight w:val="727"/>
        </w:trPr>
        <w:tc>
          <w:tcPr>
            <w:tcW w:w="94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344E74" w14:textId="77777777" w:rsidR="00877426" w:rsidRPr="00D41AAD" w:rsidRDefault="00877426" w:rsidP="00621331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1</w:t>
            </w:r>
          </w:p>
        </w:tc>
        <w:tc>
          <w:tcPr>
            <w:tcW w:w="18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28C95" w14:textId="5577DA36" w:rsidR="00877426" w:rsidRPr="006047A5" w:rsidRDefault="00877426" w:rsidP="00621331">
            <w:pPr>
              <w:rPr>
                <w:rFonts w:cs="Times New Roman"/>
                <w:lang w:eastAsia="en-IN"/>
              </w:rPr>
            </w:pPr>
            <w:r w:rsidRPr="006047A5">
              <w:rPr>
                <w:rFonts w:cs="Times New Roman"/>
                <w:color w:val="24292F"/>
                <w:shd w:val="clear" w:color="auto" w:fill="FFFFFF"/>
              </w:rPr>
              <w:t>Semi controlled</w:t>
            </w:r>
          </w:p>
        </w:tc>
        <w:tc>
          <w:tcPr>
            <w:tcW w:w="32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8252C" w14:textId="1B1E8B58" w:rsidR="00877426" w:rsidRPr="006047A5" w:rsidRDefault="00877426" w:rsidP="00621331">
            <w:pPr>
              <w:rPr>
                <w:rFonts w:cs="Times New Roman"/>
                <w:lang w:eastAsia="en-IN"/>
              </w:rPr>
            </w:pPr>
            <w:r w:rsidRPr="006047A5">
              <w:rPr>
                <w:rFonts w:cs="Times New Roman"/>
                <w:color w:val="24292F"/>
                <w:shd w:val="clear" w:color="auto" w:fill="FFFFFF"/>
              </w:rPr>
              <w:t>manually/automatic</w:t>
            </w:r>
          </w:p>
        </w:tc>
        <w:tc>
          <w:tcPr>
            <w:tcW w:w="2791" w:type="dxa"/>
          </w:tcPr>
          <w:p w14:paraId="3046B1D2" w14:textId="77777777" w:rsidR="00877426" w:rsidRPr="006047A5" w:rsidRDefault="00877426" w:rsidP="00621331">
            <w:pPr>
              <w:rPr>
                <w:rFonts w:cs="Times New Roman"/>
                <w:lang w:eastAsia="en-IN"/>
              </w:rPr>
            </w:pPr>
            <w:r w:rsidRPr="006047A5">
              <w:rPr>
                <w:rFonts w:cs="Times New Roman"/>
                <w:color w:val="24292F"/>
                <w:shd w:val="clear" w:color="auto" w:fill="FFFFFF"/>
              </w:rPr>
              <w:t>Power window</w:t>
            </w:r>
          </w:p>
        </w:tc>
      </w:tr>
      <w:tr w:rsidR="00877426" w:rsidRPr="00D41AAD" w14:paraId="07A6B9D7" w14:textId="77777777" w:rsidTr="00877426">
        <w:trPr>
          <w:trHeight w:val="634"/>
        </w:trPr>
        <w:tc>
          <w:tcPr>
            <w:tcW w:w="944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CE70D" w14:textId="77777777" w:rsidR="00877426" w:rsidRPr="00D41AAD" w:rsidRDefault="00877426" w:rsidP="00621331">
            <w:pPr>
              <w:rPr>
                <w:lang w:eastAsia="en-IN"/>
              </w:rPr>
            </w:pPr>
            <w:r w:rsidRPr="00D41AAD">
              <w:rPr>
                <w:lang w:eastAsia="en-IN"/>
              </w:rPr>
              <w:t>2</w:t>
            </w:r>
          </w:p>
        </w:tc>
        <w:tc>
          <w:tcPr>
            <w:tcW w:w="1830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89D1D" w14:textId="4672EB9A" w:rsidR="00877426" w:rsidRPr="006047A5" w:rsidRDefault="00877426" w:rsidP="00621331">
            <w:pPr>
              <w:rPr>
                <w:rFonts w:cs="Times New Roman"/>
                <w:lang w:eastAsia="en-IN"/>
              </w:rPr>
            </w:pPr>
            <w:r w:rsidRPr="006047A5">
              <w:rPr>
                <w:rFonts w:cs="Times New Roman"/>
                <w:color w:val="24292F"/>
                <w:shd w:val="clear" w:color="auto" w:fill="F6F8FA"/>
              </w:rPr>
              <w:t>Engine Off</w:t>
            </w:r>
          </w:p>
        </w:tc>
        <w:tc>
          <w:tcPr>
            <w:tcW w:w="3268" w:type="dxa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02EA3" w14:textId="2E18140D" w:rsidR="00877426" w:rsidRPr="006047A5" w:rsidRDefault="00877426" w:rsidP="00621331">
            <w:pPr>
              <w:rPr>
                <w:rFonts w:cs="Times New Roman"/>
                <w:lang w:eastAsia="en-IN"/>
              </w:rPr>
            </w:pPr>
            <w:r w:rsidRPr="006047A5">
              <w:rPr>
                <w:rFonts w:cs="Times New Roman"/>
                <w:color w:val="24292F"/>
                <w:shd w:val="clear" w:color="auto" w:fill="F6F8FA"/>
              </w:rPr>
              <w:t>Can be operated manually</w:t>
            </w:r>
          </w:p>
        </w:tc>
        <w:tc>
          <w:tcPr>
            <w:tcW w:w="2791" w:type="dxa"/>
          </w:tcPr>
          <w:p w14:paraId="66B9F988" w14:textId="77777777" w:rsidR="00877426" w:rsidRPr="006047A5" w:rsidRDefault="00877426" w:rsidP="00621331">
            <w:pPr>
              <w:rPr>
                <w:rFonts w:cs="Times New Roman"/>
                <w:lang w:eastAsia="en-IN"/>
              </w:rPr>
            </w:pPr>
            <w:r w:rsidRPr="006047A5">
              <w:rPr>
                <w:rFonts w:cs="Times New Roman"/>
                <w:color w:val="24292F"/>
                <w:shd w:val="clear" w:color="auto" w:fill="FFFFFF"/>
              </w:rPr>
              <w:t>Power window</w:t>
            </w:r>
          </w:p>
        </w:tc>
      </w:tr>
    </w:tbl>
    <w:p w14:paraId="4DFFEA04" w14:textId="77777777" w:rsidR="00877426" w:rsidRPr="00877426" w:rsidRDefault="00877426" w:rsidP="003D6C43">
      <w:pPr>
        <w:rPr>
          <w:b/>
          <w:bCs/>
          <w:sz w:val="28"/>
          <w:szCs w:val="28"/>
        </w:rPr>
      </w:pPr>
    </w:p>
    <w:p w14:paraId="67CEDEF1" w14:textId="77777777" w:rsidR="00032BFC" w:rsidRDefault="003D6C43" w:rsidP="003D6C43">
      <w:pPr>
        <w:pStyle w:val="Heading2"/>
      </w:pPr>
      <w:bookmarkStart w:id="61" w:name="_Toc95931187"/>
      <w:r>
        <w:t>Design</w:t>
      </w:r>
      <w:bookmarkEnd w:id="61"/>
    </w:p>
    <w:p w14:paraId="064BC22F" w14:textId="6CCED57F" w:rsidR="003D6C43" w:rsidRDefault="003D6C43" w:rsidP="003D6C43"/>
    <w:p w14:paraId="26B29B13" w14:textId="60A44165" w:rsidR="00D46C1E" w:rsidRDefault="00D46C1E" w:rsidP="003D6C43">
      <w:r>
        <w:rPr>
          <w:noProof/>
        </w:rPr>
        <w:lastRenderedPageBreak/>
        <w:drawing>
          <wp:inline distT="0" distB="0" distL="0" distR="0" wp14:anchorId="186DA380" wp14:editId="412616E1">
            <wp:extent cx="3053862" cy="1529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25272" r="46691" b="27255"/>
                    <a:stretch/>
                  </pic:blipFill>
                  <pic:spPr bwMode="auto">
                    <a:xfrm>
                      <a:off x="0" y="0"/>
                      <a:ext cx="3055407" cy="1530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53781" w14:textId="517B9F7F" w:rsidR="003D6C43" w:rsidRDefault="00D46C1E" w:rsidP="00D46C1E">
      <w:bookmarkStart w:id="62" w:name="_Toc95933230"/>
      <w:r>
        <w:t xml:space="preserve">          </w:t>
      </w:r>
      <w:r w:rsidR="00A20427">
        <w:t>Figure</w:t>
      </w:r>
      <w:r w:rsidR="00BC5294">
        <w:t>:</w:t>
      </w:r>
      <w:r w:rsidR="003D6C43">
        <w:t xml:space="preserve"> </w:t>
      </w:r>
      <w:r w:rsidR="00BC5294">
        <w:t>Power</w:t>
      </w:r>
      <w:r w:rsidR="003D6C43">
        <w:t xml:space="preserve"> </w:t>
      </w:r>
      <w:r w:rsidR="00BC5294">
        <w:t xml:space="preserve">System </w:t>
      </w:r>
      <w:r w:rsidR="003D6C43">
        <w:t>Diagram</w:t>
      </w:r>
      <w:bookmarkEnd w:id="62"/>
    </w:p>
    <w:p w14:paraId="7D0F0CB4" w14:textId="77777777" w:rsidR="003D6C43" w:rsidRDefault="003D6C43" w:rsidP="003D6C43"/>
    <w:p w14:paraId="4567421D" w14:textId="77777777" w:rsidR="003D6C43" w:rsidRPr="00E84921" w:rsidRDefault="003D6C43" w:rsidP="003D6C43">
      <w:pPr>
        <w:pStyle w:val="Heading2"/>
      </w:pPr>
      <w:bookmarkStart w:id="63" w:name="_Toc95931188"/>
      <w:r w:rsidRPr="00E84921">
        <w:t>Implementation and Summary</w:t>
      </w:r>
      <w:bookmarkEnd w:id="63"/>
    </w:p>
    <w:p w14:paraId="25601B98" w14:textId="77777777" w:rsidR="003D6C43" w:rsidRPr="007A2D01" w:rsidRDefault="003D6C43" w:rsidP="003D6C43">
      <w:pPr>
        <w:pStyle w:val="Heading3"/>
      </w:pPr>
      <w:bookmarkStart w:id="64" w:name="_Toc95931189"/>
      <w:r w:rsidRPr="007A2D01">
        <w:t>Git Link:</w:t>
      </w:r>
      <w:bookmarkEnd w:id="64"/>
    </w:p>
    <w:p w14:paraId="730F4D83" w14:textId="50FDFC70" w:rsidR="003D6C43" w:rsidRDefault="003D6C43" w:rsidP="003D6C43">
      <w:pPr>
        <w:rPr>
          <w:rFonts w:cs="Times New Roman"/>
        </w:rPr>
      </w:pPr>
      <w:r w:rsidRPr="007A2D01">
        <w:rPr>
          <w:rFonts w:cs="Times New Roman"/>
        </w:rPr>
        <w:t xml:space="preserve">Link: </w:t>
      </w:r>
      <w:hyperlink r:id="rId29" w:history="1">
        <w:r w:rsidR="00877426" w:rsidRPr="004146EB">
          <w:rPr>
            <w:rStyle w:val="Hyperlink"/>
            <w:rFonts w:cs="Times New Roman"/>
          </w:rPr>
          <w:t>https://github.com/18125a0525/Autosar_Yarasani-Vedavathi_40021035_TRN.git</w:t>
        </w:r>
      </w:hyperlink>
    </w:p>
    <w:p w14:paraId="1DC1A99D" w14:textId="77777777" w:rsidR="00877426" w:rsidRDefault="00877426" w:rsidP="003D6C43">
      <w:pPr>
        <w:rPr>
          <w:rFonts w:cs="Times New Roman"/>
        </w:rPr>
      </w:pPr>
    </w:p>
    <w:p w14:paraId="0855583A" w14:textId="77777777" w:rsidR="00877426" w:rsidRDefault="00877426" w:rsidP="003D6C43">
      <w:pPr>
        <w:rPr>
          <w:rFonts w:cs="Times New Roman"/>
        </w:rPr>
      </w:pPr>
    </w:p>
    <w:p w14:paraId="2D1D9CBE" w14:textId="77777777" w:rsidR="003D6C43" w:rsidRDefault="003D6C43" w:rsidP="003D6C43">
      <w:pPr>
        <w:rPr>
          <w:rFonts w:cs="Times New Roman"/>
        </w:rPr>
      </w:pPr>
    </w:p>
    <w:p w14:paraId="1974DCFF" w14:textId="52D55961" w:rsidR="0023781A" w:rsidRDefault="0023781A" w:rsidP="008620D2">
      <w:pPr>
        <w:pStyle w:val="Heading3"/>
      </w:pPr>
    </w:p>
    <w:p w14:paraId="334ED537" w14:textId="77777777" w:rsidR="003D6C43" w:rsidRDefault="003D6C43" w:rsidP="003D6C43"/>
    <w:p w14:paraId="72567542" w14:textId="77777777" w:rsidR="003D6C43" w:rsidRPr="003D6C43" w:rsidRDefault="003D6C43" w:rsidP="003D6C43"/>
    <w:sectPr w:rsidR="003D6C43" w:rsidRPr="003D6C43" w:rsidSect="000D28B5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39E35" w14:textId="77777777" w:rsidR="0066585D" w:rsidRDefault="0066585D" w:rsidP="000D28B5">
      <w:pPr>
        <w:spacing w:after="0" w:line="240" w:lineRule="auto"/>
      </w:pPr>
      <w:r>
        <w:separator/>
      </w:r>
    </w:p>
  </w:endnote>
  <w:endnote w:type="continuationSeparator" w:id="0">
    <w:p w14:paraId="2DAD8402" w14:textId="77777777" w:rsidR="0066585D" w:rsidRDefault="0066585D" w:rsidP="000D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89AEF" w14:textId="77777777" w:rsidR="00AE4D23" w:rsidRDefault="00AE4D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920665"/>
      <w:docPartObj>
        <w:docPartGallery w:val="Page Numbers (Bottom of Page)"/>
        <w:docPartUnique/>
      </w:docPartObj>
    </w:sdtPr>
    <w:sdtEndPr/>
    <w:sdtContent>
      <w:p w14:paraId="312C2A20" w14:textId="77777777" w:rsidR="00AE4D23" w:rsidRDefault="00AE4D23">
        <w:pPr>
          <w:pStyle w:val="Footer"/>
        </w:pPr>
      </w:p>
      <w:p w14:paraId="0658EB37" w14:textId="77777777" w:rsidR="00AE4D23" w:rsidRDefault="00AE4D23">
        <w:pPr>
          <w:pStyle w:val="Footer"/>
        </w:pPr>
        <w:r>
          <w:t>L&amp;T Technology Services</w:t>
        </w:r>
        <w:r>
          <w:tab/>
          <w:t>CONFIDENTIAL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ab/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40EF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F40EF4">
              <w:rPr>
                <w:b/>
                <w:bCs/>
                <w:noProof/>
              </w:rPr>
              <w:t>37</w:t>
            </w:r>
            <w:r>
              <w:rPr>
                <w:b/>
                <w:bCs/>
                <w:szCs w:val="24"/>
              </w:rPr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4384E" w14:textId="77777777" w:rsidR="00AE4D23" w:rsidRDefault="00AE4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F0EBE" w14:textId="77777777" w:rsidR="0066585D" w:rsidRDefault="0066585D" w:rsidP="000D28B5">
      <w:pPr>
        <w:spacing w:after="0" w:line="240" w:lineRule="auto"/>
      </w:pPr>
      <w:r>
        <w:separator/>
      </w:r>
    </w:p>
  </w:footnote>
  <w:footnote w:type="continuationSeparator" w:id="0">
    <w:p w14:paraId="71F4AD8D" w14:textId="77777777" w:rsidR="0066585D" w:rsidRDefault="0066585D" w:rsidP="000D2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CBC28" w14:textId="77777777" w:rsidR="00AE4D23" w:rsidRDefault="00AE4D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C82A1" w14:textId="77777777" w:rsidR="00AE4D23" w:rsidRDefault="00AE4D23">
    <w:pPr>
      <w:pStyle w:val="Header"/>
    </w:pPr>
    <w:r>
      <w:t xml:space="preserve">GENESIS – Learning Outcome and Mini-project Summary Report       </w:t>
    </w:r>
    <w:r>
      <w:rPr>
        <w:noProof/>
        <w:lang w:eastAsia="en-IN"/>
      </w:rPr>
      <w:drawing>
        <wp:inline distT="0" distB="0" distL="0" distR="0" wp14:anchorId="00A9A5C3" wp14:editId="0748CE69">
          <wp:extent cx="1337507" cy="202019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tts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507" cy="2020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ED2D8" w14:textId="77777777" w:rsidR="00AE4D23" w:rsidRDefault="00AE4D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63B2"/>
    <w:multiLevelType w:val="hybridMultilevel"/>
    <w:tmpl w:val="DA3CAC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96AB9"/>
    <w:multiLevelType w:val="multilevel"/>
    <w:tmpl w:val="07BC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564EF"/>
    <w:multiLevelType w:val="multilevel"/>
    <w:tmpl w:val="C400E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D04BB"/>
    <w:multiLevelType w:val="multilevel"/>
    <w:tmpl w:val="6DAA6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C6310"/>
    <w:multiLevelType w:val="multilevel"/>
    <w:tmpl w:val="4B90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53A75"/>
    <w:multiLevelType w:val="multilevel"/>
    <w:tmpl w:val="B366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94642"/>
    <w:multiLevelType w:val="hybridMultilevel"/>
    <w:tmpl w:val="DACAF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449F0"/>
    <w:multiLevelType w:val="multilevel"/>
    <w:tmpl w:val="8F4E4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476B0"/>
    <w:multiLevelType w:val="hybridMultilevel"/>
    <w:tmpl w:val="47AAC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71B31"/>
    <w:multiLevelType w:val="multilevel"/>
    <w:tmpl w:val="941EB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B460E7"/>
    <w:multiLevelType w:val="hybridMultilevel"/>
    <w:tmpl w:val="28B4F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463DC"/>
    <w:multiLevelType w:val="hybridMultilevel"/>
    <w:tmpl w:val="5478E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A0BE3"/>
    <w:multiLevelType w:val="hybridMultilevel"/>
    <w:tmpl w:val="48A2C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72C2F"/>
    <w:multiLevelType w:val="hybridMultilevel"/>
    <w:tmpl w:val="9AE00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15EFC56">
      <w:start w:val="1"/>
      <w:numFmt w:val="bullet"/>
      <w:lvlText w:val="-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F36B4"/>
    <w:multiLevelType w:val="multilevel"/>
    <w:tmpl w:val="C512C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0D66F9"/>
    <w:multiLevelType w:val="multilevel"/>
    <w:tmpl w:val="37AAF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A23F12"/>
    <w:multiLevelType w:val="hybridMultilevel"/>
    <w:tmpl w:val="2ECE2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67A56"/>
    <w:multiLevelType w:val="multilevel"/>
    <w:tmpl w:val="F94EA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565B1E"/>
    <w:multiLevelType w:val="hybridMultilevel"/>
    <w:tmpl w:val="894CC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77B90"/>
    <w:multiLevelType w:val="multilevel"/>
    <w:tmpl w:val="0F60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332BED"/>
    <w:multiLevelType w:val="hybridMultilevel"/>
    <w:tmpl w:val="B2620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C6509"/>
    <w:multiLevelType w:val="hybridMultilevel"/>
    <w:tmpl w:val="D2FA7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D2445"/>
    <w:multiLevelType w:val="hybridMultilevel"/>
    <w:tmpl w:val="407C61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F3228"/>
    <w:multiLevelType w:val="hybridMultilevel"/>
    <w:tmpl w:val="0E38C5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C0459"/>
    <w:multiLevelType w:val="hybridMultilevel"/>
    <w:tmpl w:val="8C588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E5487"/>
    <w:multiLevelType w:val="multilevel"/>
    <w:tmpl w:val="29E0E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C72153"/>
    <w:multiLevelType w:val="multilevel"/>
    <w:tmpl w:val="6F48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981323"/>
    <w:multiLevelType w:val="multilevel"/>
    <w:tmpl w:val="B636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274671"/>
    <w:multiLevelType w:val="hybridMultilevel"/>
    <w:tmpl w:val="DE84E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5"/>
  </w:num>
  <w:num w:numId="4">
    <w:abstractNumId w:val="19"/>
  </w:num>
  <w:num w:numId="5">
    <w:abstractNumId w:val="3"/>
  </w:num>
  <w:num w:numId="6">
    <w:abstractNumId w:val="24"/>
  </w:num>
  <w:num w:numId="7">
    <w:abstractNumId w:val="27"/>
  </w:num>
  <w:num w:numId="8">
    <w:abstractNumId w:val="5"/>
  </w:num>
  <w:num w:numId="9">
    <w:abstractNumId w:val="7"/>
  </w:num>
  <w:num w:numId="10">
    <w:abstractNumId w:val="17"/>
  </w:num>
  <w:num w:numId="11">
    <w:abstractNumId w:val="14"/>
  </w:num>
  <w:num w:numId="12">
    <w:abstractNumId w:val="12"/>
  </w:num>
  <w:num w:numId="13">
    <w:abstractNumId w:val="1"/>
  </w:num>
  <w:num w:numId="14">
    <w:abstractNumId w:val="2"/>
  </w:num>
  <w:num w:numId="15">
    <w:abstractNumId w:val="26"/>
  </w:num>
  <w:num w:numId="16">
    <w:abstractNumId w:val="4"/>
  </w:num>
  <w:num w:numId="17">
    <w:abstractNumId w:val="9"/>
  </w:num>
  <w:num w:numId="18">
    <w:abstractNumId w:val="28"/>
  </w:num>
  <w:num w:numId="19">
    <w:abstractNumId w:val="10"/>
  </w:num>
  <w:num w:numId="20">
    <w:abstractNumId w:val="18"/>
  </w:num>
  <w:num w:numId="21">
    <w:abstractNumId w:val="16"/>
  </w:num>
  <w:num w:numId="22">
    <w:abstractNumId w:val="22"/>
  </w:num>
  <w:num w:numId="23">
    <w:abstractNumId w:val="8"/>
  </w:num>
  <w:num w:numId="24">
    <w:abstractNumId w:val="6"/>
  </w:num>
  <w:num w:numId="25">
    <w:abstractNumId w:val="11"/>
  </w:num>
  <w:num w:numId="26">
    <w:abstractNumId w:val="13"/>
  </w:num>
  <w:num w:numId="27">
    <w:abstractNumId w:val="20"/>
  </w:num>
  <w:num w:numId="28">
    <w:abstractNumId w:val="0"/>
  </w:num>
  <w:num w:numId="29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8B5"/>
    <w:rsid w:val="00030D8E"/>
    <w:rsid w:val="00032BFC"/>
    <w:rsid w:val="00093C1A"/>
    <w:rsid w:val="000D28B5"/>
    <w:rsid w:val="000F6CCE"/>
    <w:rsid w:val="001A59DE"/>
    <w:rsid w:val="001C2DEF"/>
    <w:rsid w:val="002009AE"/>
    <w:rsid w:val="00201CE4"/>
    <w:rsid w:val="00211A35"/>
    <w:rsid w:val="002214C9"/>
    <w:rsid w:val="00232668"/>
    <w:rsid w:val="002357F1"/>
    <w:rsid w:val="0023781A"/>
    <w:rsid w:val="00241902"/>
    <w:rsid w:val="00291AD0"/>
    <w:rsid w:val="002B3CEE"/>
    <w:rsid w:val="002F723C"/>
    <w:rsid w:val="00301A9D"/>
    <w:rsid w:val="00383495"/>
    <w:rsid w:val="00395055"/>
    <w:rsid w:val="00395811"/>
    <w:rsid w:val="003D6C43"/>
    <w:rsid w:val="003E7519"/>
    <w:rsid w:val="003F7841"/>
    <w:rsid w:val="00402D0D"/>
    <w:rsid w:val="00422C28"/>
    <w:rsid w:val="004407DE"/>
    <w:rsid w:val="0045024C"/>
    <w:rsid w:val="004539BB"/>
    <w:rsid w:val="00465043"/>
    <w:rsid w:val="00467CA4"/>
    <w:rsid w:val="00475A44"/>
    <w:rsid w:val="00484C13"/>
    <w:rsid w:val="004A6FE5"/>
    <w:rsid w:val="004B2C7D"/>
    <w:rsid w:val="004F2227"/>
    <w:rsid w:val="00504F9D"/>
    <w:rsid w:val="00513F64"/>
    <w:rsid w:val="00540B11"/>
    <w:rsid w:val="005738D6"/>
    <w:rsid w:val="005F2BAD"/>
    <w:rsid w:val="006047A5"/>
    <w:rsid w:val="0066585D"/>
    <w:rsid w:val="0068152C"/>
    <w:rsid w:val="00681EE6"/>
    <w:rsid w:val="00695319"/>
    <w:rsid w:val="006C08FC"/>
    <w:rsid w:val="00701DC2"/>
    <w:rsid w:val="0071503A"/>
    <w:rsid w:val="007523D3"/>
    <w:rsid w:val="007650CC"/>
    <w:rsid w:val="007779AE"/>
    <w:rsid w:val="00796692"/>
    <w:rsid w:val="007A2D01"/>
    <w:rsid w:val="007D566E"/>
    <w:rsid w:val="00811585"/>
    <w:rsid w:val="008239A3"/>
    <w:rsid w:val="00833774"/>
    <w:rsid w:val="00847650"/>
    <w:rsid w:val="008620D2"/>
    <w:rsid w:val="00877426"/>
    <w:rsid w:val="00883DD0"/>
    <w:rsid w:val="008A5C5C"/>
    <w:rsid w:val="008C0889"/>
    <w:rsid w:val="008D2503"/>
    <w:rsid w:val="008F2D44"/>
    <w:rsid w:val="00906C9D"/>
    <w:rsid w:val="0091315C"/>
    <w:rsid w:val="00933D53"/>
    <w:rsid w:val="00962032"/>
    <w:rsid w:val="00963400"/>
    <w:rsid w:val="00964743"/>
    <w:rsid w:val="00A20427"/>
    <w:rsid w:val="00A3102B"/>
    <w:rsid w:val="00A6267A"/>
    <w:rsid w:val="00A875DD"/>
    <w:rsid w:val="00A95AEC"/>
    <w:rsid w:val="00AA69D7"/>
    <w:rsid w:val="00AB14AF"/>
    <w:rsid w:val="00AB6938"/>
    <w:rsid w:val="00AC72C6"/>
    <w:rsid w:val="00AE4D23"/>
    <w:rsid w:val="00AF65D0"/>
    <w:rsid w:val="00B607A5"/>
    <w:rsid w:val="00B615AE"/>
    <w:rsid w:val="00B9633B"/>
    <w:rsid w:val="00B973D8"/>
    <w:rsid w:val="00BC5294"/>
    <w:rsid w:val="00BF52CD"/>
    <w:rsid w:val="00BF672B"/>
    <w:rsid w:val="00C83869"/>
    <w:rsid w:val="00CD050C"/>
    <w:rsid w:val="00CE68A5"/>
    <w:rsid w:val="00CF3DF4"/>
    <w:rsid w:val="00D41AAD"/>
    <w:rsid w:val="00D46C1E"/>
    <w:rsid w:val="00DA6450"/>
    <w:rsid w:val="00DB5A8E"/>
    <w:rsid w:val="00DF73F9"/>
    <w:rsid w:val="00E041BC"/>
    <w:rsid w:val="00E105A0"/>
    <w:rsid w:val="00E244B8"/>
    <w:rsid w:val="00E6397F"/>
    <w:rsid w:val="00E84921"/>
    <w:rsid w:val="00EA7F63"/>
    <w:rsid w:val="00EC5EBC"/>
    <w:rsid w:val="00EC61D8"/>
    <w:rsid w:val="00ED076D"/>
    <w:rsid w:val="00F40EF4"/>
    <w:rsid w:val="00FD1B76"/>
    <w:rsid w:val="00FE6950"/>
    <w:rsid w:val="00FF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1D9BB"/>
  <w15:chartTrackingRefBased/>
  <w15:docId w15:val="{2B4B80FD-78CF-4A6B-99AD-57B828E1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92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921"/>
    <w:pPr>
      <w:outlineLvl w:val="0"/>
    </w:pPr>
    <w:rPr>
      <w:rFonts w:cs="Times New Roman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92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8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8B5"/>
  </w:style>
  <w:style w:type="paragraph" w:styleId="Footer">
    <w:name w:val="footer"/>
    <w:basedOn w:val="Normal"/>
    <w:link w:val="FooterChar"/>
    <w:uiPriority w:val="99"/>
    <w:unhideWhenUsed/>
    <w:rsid w:val="000D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8B5"/>
  </w:style>
  <w:style w:type="character" w:customStyle="1" w:styleId="Heading1Char">
    <w:name w:val="Heading 1 Char"/>
    <w:basedOn w:val="DefaultParagraphFont"/>
    <w:link w:val="Heading1"/>
    <w:uiPriority w:val="9"/>
    <w:rsid w:val="00E84921"/>
    <w:rPr>
      <w:rFonts w:ascii="Times New Roman" w:hAnsi="Times New Roman" w:cs="Times New Roman"/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7650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647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84921"/>
    <w:rPr>
      <w:rFonts w:ascii="Times New Roman" w:eastAsiaTheme="majorEastAsia" w:hAnsi="Times New Roman" w:cstheme="majorBidi"/>
      <w:b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45024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A2D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4921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C0889"/>
    <w:pPr>
      <w:tabs>
        <w:tab w:val="right" w:leader="dot" w:pos="9016"/>
      </w:tabs>
      <w:spacing w:after="100"/>
      <w:ind w:left="440"/>
    </w:pPr>
    <w:rPr>
      <w:rFonts w:eastAsiaTheme="minorEastAsia" w:cs="Times New Roman"/>
      <w:noProof/>
      <w:sz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738D6"/>
    <w:rPr>
      <w:rFonts w:ascii="Times New Roman" w:eastAsiaTheme="majorEastAsia" w:hAnsi="Times New Roman" w:cstheme="majorBidi"/>
      <w:b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E4D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E4D23"/>
    <w:pPr>
      <w:spacing w:after="0"/>
    </w:pPr>
  </w:style>
  <w:style w:type="paragraph" w:styleId="NoSpacing">
    <w:name w:val="No Spacing"/>
    <w:uiPriority w:val="1"/>
    <w:qFormat/>
    <w:rsid w:val="00A20427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18125a0525/M1_Game_Pacman.git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4.jp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github.com/18125a0525/Autosar_Yarasani-Vedavathi_40021035_TRN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Ramki17/Calendar_Automation-Genesis21_Team49.git" TargetMode="External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github.com/GENESIS2021Q1/Applied_SDLC-Dec_Team_50.git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hyperlink" Target="https://github.com/GENESIS-2022/MasteringMCU-Team70.git" TargetMode="External"/><Relationship Id="rId27" Type="http://schemas.openxmlformats.org/officeDocument/2006/relationships/hyperlink" Target="https://github.com/raginibhandare/Team11_EV_TRUCK.git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0C2F9E54-EF31-4B19-9CCE-A1E70DDA1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31</Pages>
  <Words>3331</Words>
  <Characters>18987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Alrich Roshan</dc:creator>
  <cp:keywords/>
  <dc:description/>
  <cp:lastModifiedBy>yarasaniveda111@gmail.com</cp:lastModifiedBy>
  <cp:revision>20</cp:revision>
  <dcterms:created xsi:type="dcterms:W3CDTF">2022-02-16T13:43:00Z</dcterms:created>
  <dcterms:modified xsi:type="dcterms:W3CDTF">2022-02-18T09:03:00Z</dcterms:modified>
</cp:coreProperties>
</file>